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 w:hint="eastAsia"/>
          <w:color w:val="000000"/>
          <w:kern w:val="0"/>
          <w:sz w:val="24"/>
          <w:szCs w:val="32"/>
        </w:rPr>
        <w:t>一</w:t>
      </w: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.</w:t>
      </w:r>
      <w:r w:rsidRPr="000317B1">
        <w:rPr>
          <w:rFonts w:ascii="STSongti-SC-Regular" w:eastAsia="STSongti-SC-Regular" w:cs="STSongti-SC-Regular" w:hint="eastAsia"/>
          <w:color w:val="000000"/>
          <w:kern w:val="0"/>
          <w:sz w:val="24"/>
          <w:szCs w:val="32"/>
        </w:rPr>
        <w:t>单选题（</w:t>
      </w: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10*3=30</w:t>
      </w:r>
      <w:r w:rsidRPr="000317B1">
        <w:rPr>
          <w:rFonts w:ascii="STSongti-SC-Regular" w:eastAsia="STSongti-SC-Regular" w:cs="STSongti-SC-Regular" w:hint="eastAsia"/>
          <w:color w:val="000000"/>
          <w:kern w:val="0"/>
          <w:sz w:val="24"/>
          <w:szCs w:val="32"/>
        </w:rPr>
        <w:t>分）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1.const a={'name':'</w:t>
      </w:r>
      <w:proofErr w:type="spellStart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xiaoming</w:t>
      </w:r>
      <w:proofErr w:type="spellEnd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'}</w:t>
      </w:r>
    </w:p>
    <w:p w:rsidR="000317B1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 w:hint="eastAsia"/>
          <w:color w:val="000000"/>
          <w:kern w:val="0"/>
          <w:sz w:val="24"/>
          <w:szCs w:val="32"/>
        </w:rPr>
        <w:t xml:space="preserve"> </w:t>
      </w:r>
      <w:proofErr w:type="spellStart"/>
      <w:r w:rsidR="000317B1"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const</w:t>
      </w:r>
      <w:proofErr w:type="spellEnd"/>
      <w:r w:rsidR="000317B1"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add=a=&gt;{</w:t>
      </w:r>
      <w:bookmarkStart w:id="0" w:name="_GoBack"/>
      <w:bookmarkEnd w:id="0"/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 a={'name':'</w:t>
      </w:r>
      <w:proofErr w:type="spellStart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xiaohong</w:t>
      </w:r>
      <w:proofErr w:type="spellEnd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'}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 a=null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 a={'name':'</w:t>
      </w:r>
      <w:proofErr w:type="spellStart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xiaofang</w:t>
      </w:r>
      <w:proofErr w:type="spellEnd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'}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}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console.log(a.name)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 w:hint="eastAsia"/>
          <w:color w:val="000000"/>
          <w:kern w:val="0"/>
          <w:sz w:val="24"/>
          <w:szCs w:val="32"/>
        </w:rPr>
        <w:t>以上控制台输出的结果是</w:t>
      </w:r>
    </w:p>
    <w:p w:rsidR="00E027B3" w:rsidRPr="000317B1" w:rsidRDefault="000317B1" w:rsidP="000317B1">
      <w:pPr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proofErr w:type="spellStart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xiaoming</w:t>
      </w:r>
      <w:proofErr w:type="spellEnd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B. </w:t>
      </w:r>
      <w:proofErr w:type="spellStart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xiaohong</w:t>
      </w:r>
      <w:proofErr w:type="spellEnd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C. null D. </w:t>
      </w:r>
      <w:proofErr w:type="spellStart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xiaofang</w:t>
      </w:r>
      <w:proofErr w:type="spellEnd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2.</w:t>
      </w:r>
      <w:r w:rsidRPr="000317B1">
        <w:rPr>
          <w:rFonts w:ascii="STSongti-SC-Regular" w:eastAsia="STSongti-SC-Regular" w:cs="STSongti-SC-Regular" w:hint="eastAsia"/>
          <w:color w:val="000000"/>
          <w:kern w:val="0"/>
          <w:sz w:val="24"/>
          <w:szCs w:val="32"/>
        </w:rPr>
        <w:t>请选择以下语句的正确运行结果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</w:t>
      </w:r>
      <w:proofErr w:type="spellStart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var</w:t>
      </w:r>
      <w:proofErr w:type="spellEnd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a=[1,2,3]</w:t>
      </w:r>
    </w:p>
    <w:p w:rsidR="000317B1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 w:hint="eastAsia"/>
          <w:color w:val="000000"/>
          <w:kern w:val="0"/>
          <w:sz w:val="24"/>
          <w:szCs w:val="32"/>
        </w:rPr>
        <w:t xml:space="preserve"> </w:t>
      </w:r>
      <w:proofErr w:type="spellStart"/>
      <w:r w:rsidR="000317B1"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a.splice</w:t>
      </w:r>
      <w:proofErr w:type="spellEnd"/>
      <w:r w:rsidR="000317B1"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(1,1,2,3,4)</w:t>
      </w:r>
    </w:p>
    <w:p w:rsidR="000317B1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 w:hint="eastAsia"/>
          <w:color w:val="000000"/>
          <w:kern w:val="0"/>
          <w:sz w:val="24"/>
          <w:szCs w:val="32"/>
        </w:rPr>
        <w:t xml:space="preserve"> </w:t>
      </w:r>
      <w:r w:rsidR="000317B1"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console.log(a)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A.[1,2,3,1,1,2,3,4]B.[1,2,3,4,2,3]C.[1,2,3,4,3]D.</w:t>
      </w:r>
      <w:r w:rsidR="00F62807" w:rsidRPr="000317B1">
        <w:rPr>
          <w:rFonts w:ascii="STSongti-SC-Regular" w:eastAsia="STSongti-SC-Regular" w:cs="STSongti-SC-Regular" w:hint="eastAsia"/>
          <w:color w:val="000000"/>
          <w:kern w:val="0"/>
          <w:sz w:val="24"/>
          <w:szCs w:val="32"/>
        </w:rPr>
        <w:t>以上皆不是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3.</w:t>
      </w:r>
      <w:r w:rsidRPr="000317B1">
        <w:rPr>
          <w:rFonts w:ascii="STSongti-SC-Regular" w:eastAsia="STSongti-SC-Regular" w:cs="STSongti-SC-Regular" w:hint="eastAsia"/>
          <w:color w:val="000000"/>
          <w:kern w:val="0"/>
          <w:sz w:val="24"/>
          <w:szCs w:val="32"/>
        </w:rPr>
        <w:t>以下两种调用函数时，</w:t>
      </w: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alert</w:t>
      </w:r>
      <w:r w:rsidRPr="000317B1">
        <w:rPr>
          <w:rFonts w:ascii="STSongti-SC-Regular" w:eastAsia="STSongti-SC-Regular" w:cs="STSongti-SC-Regular" w:hint="eastAsia"/>
          <w:color w:val="000000"/>
          <w:kern w:val="0"/>
          <w:sz w:val="24"/>
          <w:szCs w:val="32"/>
        </w:rPr>
        <w:t>的结果是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proofErr w:type="spellStart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var</w:t>
      </w:r>
      <w:proofErr w:type="spellEnd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foo=1;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function main(){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alert(foo)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proofErr w:type="spellStart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var</w:t>
      </w:r>
      <w:proofErr w:type="spellEnd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foo=2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alert(</w:t>
      </w:r>
      <w:proofErr w:type="spellStart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this.foo</w:t>
      </w:r>
      <w:proofErr w:type="spellEnd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)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proofErr w:type="spellStart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this.foo</w:t>
      </w:r>
      <w:proofErr w:type="spellEnd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=3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}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main();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new main();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A.undefined,1, </w:t>
      </w:r>
      <w:proofErr w:type="spellStart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undefined,undefined</w:t>
      </w:r>
      <w:proofErr w:type="spellEnd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B 1,2,undefined,1 C undefined,undefined,1,undefinedD.undefined,3,undefined,2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4.CSS3</w:t>
      </w:r>
      <w:r w:rsidRPr="000317B1">
        <w:rPr>
          <w:rFonts w:ascii="STSongti-SC-Regular" w:eastAsia="STSongti-SC-Regular" w:cs="STSongti-SC-Regular" w:hint="eastAsia"/>
          <w:color w:val="000000"/>
          <w:kern w:val="0"/>
          <w:sz w:val="24"/>
          <w:szCs w:val="32"/>
        </w:rPr>
        <w:t>中规定可以由用户调整</w:t>
      </w: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div</w:t>
      </w:r>
      <w:r w:rsidRPr="000317B1">
        <w:rPr>
          <w:rFonts w:ascii="STSongti-SC-Regular" w:eastAsia="STSongti-SC-Regular" w:cs="STSongti-SC-Regular" w:hint="eastAsia"/>
          <w:color w:val="000000"/>
          <w:kern w:val="0"/>
          <w:sz w:val="24"/>
          <w:szCs w:val="32"/>
        </w:rPr>
        <w:t>元素大小的属性是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proofErr w:type="spellStart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A.nav</w:t>
      </w:r>
      <w:proofErr w:type="spellEnd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-down</w:t>
      </w:r>
      <w:r w:rsidR="00F62807"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</w:t>
      </w:r>
      <w:proofErr w:type="spellStart"/>
      <w:r w:rsidR="00F62807"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B.size</w:t>
      </w:r>
      <w:proofErr w:type="spellEnd"/>
      <w:r w:rsidR="00F62807"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</w:t>
      </w:r>
      <w:proofErr w:type="spellStart"/>
      <w:r w:rsidR="00F62807"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C.resize</w:t>
      </w:r>
      <w:proofErr w:type="spellEnd"/>
      <w:r w:rsidR="00F62807"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</w:t>
      </w:r>
      <w:proofErr w:type="spellStart"/>
      <w:r w:rsidR="00F62807"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Dtarget</w:t>
      </w:r>
      <w:proofErr w:type="spellEnd"/>
      <w:r w:rsidR="00F62807"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-name</w:t>
      </w:r>
    </w:p>
    <w:p w:rsidR="000317B1" w:rsidRPr="000317B1" w:rsidRDefault="000317B1" w:rsidP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cs="STSongti-SC-Regular" w:hint="eastAsia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lastRenderedPageBreak/>
        <w:t>5.var</w:t>
      </w:r>
      <w:r w:rsidR="00E027B3"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name = 'global';</w:t>
      </w:r>
    </w:p>
    <w:p w:rsidR="000317B1" w:rsidRPr="000317B1" w:rsidRDefault="000317B1">
      <w:pPr>
        <w:autoSpaceDE w:val="0"/>
        <w:autoSpaceDN w:val="0"/>
        <w:adjustRightInd w:val="0"/>
        <w:spacing w:line="360" w:lineRule="atLeast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proofErr w:type="spellStart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var</w:t>
      </w:r>
      <w:proofErr w:type="spellEnd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</w:t>
      </w:r>
      <w:proofErr w:type="spellStart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obj</w:t>
      </w:r>
      <w:proofErr w:type="spellEnd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= {</w:t>
      </w:r>
    </w:p>
    <w:p w:rsidR="000317B1" w:rsidRPr="000317B1" w:rsidRDefault="000317B1">
      <w:pPr>
        <w:autoSpaceDE w:val="0"/>
        <w:autoSpaceDN w:val="0"/>
        <w:adjustRightInd w:val="0"/>
        <w:spacing w:line="360" w:lineRule="atLeast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   name : '</w:t>
      </w:r>
      <w:proofErr w:type="spellStart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obj</w:t>
      </w:r>
      <w:proofErr w:type="spellEnd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',</w:t>
      </w:r>
    </w:p>
    <w:p w:rsidR="000317B1" w:rsidRPr="000317B1" w:rsidRDefault="000317B1">
      <w:pPr>
        <w:autoSpaceDE w:val="0"/>
        <w:autoSpaceDN w:val="0"/>
        <w:adjustRightInd w:val="0"/>
        <w:spacing w:line="360" w:lineRule="atLeast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   dose : function(){</w:t>
      </w:r>
    </w:p>
    <w:p w:rsidR="000317B1" w:rsidRPr="000317B1" w:rsidRDefault="000317B1">
      <w:pPr>
        <w:autoSpaceDE w:val="0"/>
        <w:autoSpaceDN w:val="0"/>
        <w:adjustRightInd w:val="0"/>
        <w:spacing w:line="360" w:lineRule="atLeast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       this.name = 'dose';</w:t>
      </w:r>
    </w:p>
    <w:p w:rsidR="000317B1" w:rsidRPr="000317B1" w:rsidRDefault="000317B1">
      <w:pPr>
        <w:autoSpaceDE w:val="0"/>
        <w:autoSpaceDN w:val="0"/>
        <w:adjustRightInd w:val="0"/>
        <w:spacing w:line="360" w:lineRule="atLeast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       return function(){</w:t>
      </w:r>
    </w:p>
    <w:p w:rsidR="000317B1" w:rsidRPr="000317B1" w:rsidRDefault="000317B1">
      <w:pPr>
        <w:autoSpaceDE w:val="0"/>
        <w:autoSpaceDN w:val="0"/>
        <w:adjustRightInd w:val="0"/>
        <w:spacing w:line="360" w:lineRule="atLeast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           return this.name;</w:t>
      </w:r>
    </w:p>
    <w:p w:rsidR="000317B1" w:rsidRPr="000317B1" w:rsidRDefault="000317B1">
      <w:pPr>
        <w:autoSpaceDE w:val="0"/>
        <w:autoSpaceDN w:val="0"/>
        <w:adjustRightInd w:val="0"/>
        <w:spacing w:line="360" w:lineRule="atLeast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       }</w:t>
      </w:r>
    </w:p>
    <w:p w:rsidR="000317B1" w:rsidRPr="000317B1" w:rsidRDefault="000317B1">
      <w:pPr>
        <w:autoSpaceDE w:val="0"/>
        <w:autoSpaceDN w:val="0"/>
        <w:adjustRightInd w:val="0"/>
        <w:spacing w:line="360" w:lineRule="atLeast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 xml:space="preserve">    }</w:t>
      </w:r>
    </w:p>
    <w:p w:rsidR="000317B1" w:rsidRPr="000317B1" w:rsidRDefault="000317B1">
      <w:pPr>
        <w:autoSpaceDE w:val="0"/>
        <w:autoSpaceDN w:val="0"/>
        <w:adjustRightInd w:val="0"/>
        <w:spacing w:line="360" w:lineRule="atLeast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}</w:t>
      </w:r>
    </w:p>
    <w:p w:rsidR="000317B1" w:rsidRPr="000317B1" w:rsidRDefault="000317B1">
      <w:pPr>
        <w:autoSpaceDE w:val="0"/>
        <w:autoSpaceDN w:val="0"/>
        <w:adjustRightInd w:val="0"/>
        <w:spacing w:line="360" w:lineRule="atLeast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</w:p>
    <w:p w:rsidR="000317B1" w:rsidRPr="000317B1" w:rsidRDefault="000317B1">
      <w:pPr>
        <w:autoSpaceDE w:val="0"/>
        <w:autoSpaceDN w:val="0"/>
        <w:adjustRightInd w:val="0"/>
        <w:spacing w:line="360" w:lineRule="atLeast"/>
        <w:jc w:val="left"/>
        <w:rPr>
          <w:rFonts w:ascii="STSongti-SC-Regular" w:eastAsia="STSongti-SC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alert(</w:t>
      </w:r>
      <w:proofErr w:type="spellStart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obj.dose</w:t>
      </w:r>
      <w:proofErr w:type="spellEnd"/>
      <w:r w:rsidRPr="000317B1">
        <w:rPr>
          <w:rFonts w:ascii="STSongti-SC-Regular" w:eastAsia="STSongti-SC-Regular" w:cs="STSongti-SC-Regular"/>
          <w:color w:val="000000"/>
          <w:kern w:val="0"/>
          <w:sz w:val="24"/>
          <w:szCs w:val="32"/>
        </w:rPr>
        <w:t>().call(this))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NewPSMT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CourierNewPSMT" w:cs="STSongti-SC-Regular" w:hint="eastAsia"/>
          <w:color w:val="000000"/>
          <w:kern w:val="1"/>
          <w:sz w:val="24"/>
          <w:szCs w:val="32"/>
        </w:rPr>
        <w:t>执行结果是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NewPSMT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CourierNewPSMT" w:cs="STSongti-SC-Regular"/>
          <w:color w:val="000000"/>
          <w:kern w:val="1"/>
          <w:sz w:val="24"/>
          <w:szCs w:val="32"/>
        </w:rPr>
        <w:t xml:space="preserve">A </w:t>
      </w:r>
      <w:proofErr w:type="spellStart"/>
      <w:r w:rsidRPr="000317B1">
        <w:rPr>
          <w:rFonts w:ascii="STSongti-SC-Regular" w:eastAsia="STSongti-SC-Regular" w:hAnsi="CourierNewPSMT" w:cs="STSongti-SC-Regular"/>
          <w:color w:val="000000"/>
          <w:kern w:val="1"/>
          <w:sz w:val="24"/>
          <w:szCs w:val="32"/>
        </w:rPr>
        <w:t>undefind</w:t>
      </w:r>
      <w:proofErr w:type="spellEnd"/>
      <w:r w:rsidRPr="000317B1">
        <w:rPr>
          <w:rFonts w:ascii="STSongti-SC-Regular" w:eastAsia="STSongti-SC-Regular" w:hAnsi="CourierNewPSMT" w:cs="STSongti-SC-Regular"/>
          <w:color w:val="000000"/>
          <w:kern w:val="1"/>
          <w:sz w:val="24"/>
          <w:szCs w:val="32"/>
        </w:rPr>
        <w:t xml:space="preserve"> B global C dose D </w:t>
      </w:r>
      <w:proofErr w:type="spellStart"/>
      <w:r w:rsidRPr="000317B1">
        <w:rPr>
          <w:rFonts w:ascii="STSongti-SC-Regular" w:eastAsia="STSongti-SC-Regular" w:hAnsi="CourierNewPSMT" w:cs="STSongti-SC-Regular"/>
          <w:color w:val="000000"/>
          <w:kern w:val="1"/>
          <w:sz w:val="24"/>
          <w:szCs w:val="32"/>
        </w:rPr>
        <w:t>obj</w:t>
      </w:r>
      <w:proofErr w:type="spellEnd"/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NewPSMT" w:cs="STSongti-SC-Regular" w:hint="eastAsia"/>
          <w:color w:val="000000"/>
          <w:kern w:val="1"/>
          <w:sz w:val="24"/>
          <w:szCs w:val="32"/>
        </w:rPr>
      </w:pPr>
    </w:p>
    <w:p w:rsidR="000317B1" w:rsidRPr="000317B1" w:rsidRDefault="000317B1" w:rsidP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Menlo-Regular" w:eastAsia="STSongti-SC-Regular" w:hAnsi="Menlo-Regular" w:cs="Menlo-Regular" w:hint="eastAsia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hAnsi="CourierNewPSMT" w:cs="STSongti-SC-Regular"/>
          <w:color w:val="000000"/>
          <w:kern w:val="1"/>
          <w:sz w:val="24"/>
          <w:szCs w:val="32"/>
        </w:rPr>
        <w:t>6.</w:t>
      </w: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function f1</w:t>
      </w:r>
      <w:r w:rsidR="00E027B3"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() {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    </w:t>
      </w: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console.time</w:t>
      </w:r>
      <w:proofErr w:type="spellEnd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('time span');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    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}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function f2() {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    </w:t>
      </w: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console.timeEnd</w:t>
      </w:r>
      <w:proofErr w:type="spellEnd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('time span');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    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}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setTimeout</w:t>
      </w:r>
      <w:proofErr w:type="spellEnd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(f1, 100);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setTimeout</w:t>
      </w:r>
      <w:proofErr w:type="spellEnd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(f2, 200);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function </w:t>
      </w: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waitForMs</w:t>
      </w:r>
      <w:proofErr w:type="spellEnd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(n) {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    </w:t>
      </w: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var</w:t>
      </w:r>
      <w:proofErr w:type="spellEnd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 now = </w:t>
      </w: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Date.now</w:t>
      </w:r>
      <w:proofErr w:type="spellEnd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();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    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    while (</w:t>
      </w: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Date.now</w:t>
      </w:r>
      <w:proofErr w:type="spellEnd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() - now &lt; n) {}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    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}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lastRenderedPageBreak/>
        <w:t>waitForMs</w:t>
      </w:r>
      <w:proofErr w:type="spellEnd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(500);</w:t>
      </w:r>
    </w:p>
    <w:p w:rsidR="000317B1" w:rsidRPr="000317B1" w:rsidRDefault="00E027B3" w:rsidP="00E027B3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jc w:val="left"/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</w:pPr>
      <w:r w:rsidRPr="000317B1"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  <w:t>time apan:700.077ms</w:t>
      </w:r>
      <w:r w:rsidR="000317B1" w:rsidRPr="000317B1"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  <w:t>B</w:t>
      </w:r>
      <w:r w:rsidR="000317B1" w:rsidRPr="000317B1">
        <w:rPr>
          <w:rFonts w:ascii=".PingFangSC-Regular" w:eastAsia=".PingFangSC-Regular" w:hAnsi="HelveticaNeue" w:cs=".PingFangSC-Regular" w:hint="eastAsia"/>
          <w:color w:val="000000"/>
          <w:kern w:val="0"/>
          <w:sz w:val="24"/>
          <w:szCs w:val="32"/>
        </w:rPr>
        <w:t>、</w:t>
      </w:r>
      <w:r w:rsidRPr="000317B1"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  <w:t>time apan:0.066ms</w:t>
      </w:r>
      <w:r w:rsidR="000317B1" w:rsidRPr="000317B1"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  <w:t>C</w:t>
      </w:r>
      <w:r w:rsidR="000317B1" w:rsidRPr="000317B1">
        <w:rPr>
          <w:rFonts w:ascii=".PingFangSC-Regular" w:eastAsia=".PingFangSC-Regular" w:hAnsi="HelveticaNeue" w:cs=".PingFangSC-Regular" w:hint="eastAsia"/>
          <w:color w:val="000000"/>
          <w:kern w:val="0"/>
          <w:sz w:val="24"/>
          <w:szCs w:val="32"/>
        </w:rPr>
        <w:t>、</w:t>
      </w:r>
      <w:r w:rsidR="000317B1" w:rsidRPr="000317B1"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  <w:t>time apan:500.077ms</w:t>
      </w:r>
    </w:p>
    <w:p w:rsidR="000317B1" w:rsidRPr="000317B1" w:rsidRDefault="00E027B3" w:rsidP="00E027B3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jc w:val="left"/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</w:pPr>
      <w:r w:rsidRPr="000317B1">
        <w:rPr>
          <w:rFonts w:ascii="HelveticaNeue" w:eastAsia=".PingFangSC-Regular" w:hAnsi="HelveticaNeue" w:cs="HelveticaNeue" w:hint="eastAsia"/>
          <w:color w:val="000000"/>
          <w:kern w:val="0"/>
          <w:sz w:val="24"/>
          <w:szCs w:val="32"/>
        </w:rPr>
        <w:t xml:space="preserve"> </w:t>
      </w:r>
      <w:r w:rsidR="000317B1" w:rsidRPr="000317B1"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  <w:t>D</w:t>
      </w:r>
      <w:r w:rsidR="000317B1" w:rsidRPr="000317B1">
        <w:rPr>
          <w:rFonts w:ascii=".PingFangSC-Regular" w:eastAsia=".PingFangSC-Regular" w:hAnsi="HelveticaNeue" w:cs=".PingFangSC-Regular" w:hint="eastAsia"/>
          <w:color w:val="000000"/>
          <w:kern w:val="0"/>
          <w:sz w:val="24"/>
          <w:szCs w:val="32"/>
        </w:rPr>
        <w:t>、</w:t>
      </w:r>
      <w:r w:rsidR="000317B1" w:rsidRPr="000317B1"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  <w:t>time apan:100.077ms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hAnsi="HelveticaNeue" w:cs="STSongti-SC-Regular"/>
          <w:color w:val="000000"/>
          <w:kern w:val="1"/>
          <w:sz w:val="24"/>
          <w:szCs w:val="32"/>
        </w:rPr>
        <w:t>7.</w:t>
      </w: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var </w:t>
      </w: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str</w:t>
      </w:r>
      <w:proofErr w:type="spellEnd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 = '</w:t>
      </w: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aaaaabbbbbdddddaaaaaaaffffffffffffffffffgggggcccccce</w:t>
      </w:r>
      <w:proofErr w:type="spellEnd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';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var</w:t>
      </w:r>
      <w:proofErr w:type="spellEnd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 pattern = /(\w)\1+/g;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var</w:t>
      </w:r>
      <w:proofErr w:type="spellEnd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 a = 0;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var</w:t>
      </w:r>
      <w:proofErr w:type="spellEnd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 b = '';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var</w:t>
      </w:r>
      <w:proofErr w:type="spellEnd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 result = </w:t>
      </w: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str.replace</w:t>
      </w:r>
      <w:proofErr w:type="spellEnd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(</w:t>
      </w: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pattern,function</w:t>
      </w:r>
      <w:proofErr w:type="spellEnd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(match,match1,pos,originalText){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    if(</w:t>
      </w: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match.length</w:t>
      </w:r>
      <w:proofErr w:type="spellEnd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 &gt; a){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        a = </w:t>
      </w: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match.length</w:t>
      </w:r>
      <w:proofErr w:type="spellEnd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;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        b = match1;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 xml:space="preserve">    }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})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console.log(b);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PingFangSC-Regular" w:eastAsia="PingFangSC-Regular" w:hAnsi="Menlo-Regular" w:cs="PingFangSC-Regular"/>
          <w:color w:val="000000"/>
          <w:kern w:val="0"/>
          <w:sz w:val="24"/>
          <w:szCs w:val="32"/>
        </w:rPr>
      </w:pPr>
      <w:r w:rsidRPr="000317B1">
        <w:rPr>
          <w:rFonts w:ascii="PingFangSC-Regular" w:eastAsia="PingFangSC-Regular" w:hAnsi="Menlo-Regular" w:cs="PingFangSC-Regular" w:hint="eastAsia"/>
          <w:color w:val="000000"/>
          <w:kern w:val="0"/>
          <w:sz w:val="24"/>
          <w:szCs w:val="32"/>
        </w:rPr>
        <w:t>以上输出几</w:t>
      </w:r>
    </w:p>
    <w:p w:rsidR="000317B1" w:rsidRPr="000317B1" w:rsidRDefault="00F62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Menlo-Regular" w:eastAsia="PingFangSC-Regular" w:hAnsi="Menlo-Regular" w:cs="Menlo-Regular"/>
          <w:color w:val="000000"/>
          <w:kern w:val="0"/>
          <w:sz w:val="24"/>
          <w:szCs w:val="32"/>
        </w:rPr>
      </w:pPr>
      <w:proofErr w:type="spellStart"/>
      <w:r w:rsidRPr="000317B1">
        <w:rPr>
          <w:rFonts w:ascii="PingFangSC-Regular" w:eastAsia="PingFangSC-Regular" w:hAnsi="Menlo-Regular" w:cs="PingFangSC-Regular"/>
          <w:color w:val="000000"/>
          <w:kern w:val="0"/>
          <w:sz w:val="24"/>
          <w:szCs w:val="32"/>
        </w:rPr>
        <w:t>A.e</w:t>
      </w:r>
      <w:proofErr w:type="spellEnd"/>
      <w:r w:rsidRPr="000317B1">
        <w:rPr>
          <w:rFonts w:ascii="PingFangSC-Regular" w:eastAsia="PingFangSC-Regular" w:hAnsi="Menlo-Regular" w:cs="PingFangSC-Regular"/>
          <w:color w:val="000000"/>
          <w:kern w:val="0"/>
          <w:sz w:val="24"/>
          <w:szCs w:val="32"/>
        </w:rPr>
        <w:t xml:space="preserve"> B .b C a D f 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PingFangSC-Regular" w:eastAsia="PingFangSC-Regular" w:hAnsi="Menlo-Regular" w:cs="PingFangSC-Regular"/>
          <w:color w:val="000000"/>
          <w:kern w:val="0"/>
          <w:sz w:val="24"/>
          <w:szCs w:val="32"/>
        </w:rPr>
      </w:pPr>
      <w:r w:rsidRPr="000317B1">
        <w:rPr>
          <w:rFonts w:ascii="PingFangSC-Regular" w:eastAsia="PingFangSC-Regular" w:hAnsi="Menlo-Regular" w:cs="PingFangSC-Regular"/>
          <w:color w:val="000000"/>
          <w:kern w:val="0"/>
          <w:sz w:val="24"/>
          <w:szCs w:val="32"/>
        </w:rPr>
        <w:t>8.</w:t>
      </w:r>
      <w:r w:rsidRPr="000317B1">
        <w:rPr>
          <w:rFonts w:ascii="PingFangSC-Regular" w:eastAsia="PingFangSC-Regular" w:hAnsi="Menlo-Regular" w:cs="PingFangSC-Regular"/>
          <w:color w:val="000000"/>
          <w:kern w:val="0"/>
          <w:sz w:val="24"/>
          <w:szCs w:val="32"/>
        </w:rPr>
        <w:tab/>
        <w:t>Mozilla</w:t>
      </w:r>
      <w:r w:rsidRPr="000317B1">
        <w:rPr>
          <w:rFonts w:ascii="PingFangSC-Regular" w:eastAsia="PingFangSC-Regular" w:hAnsi="Menlo-Regular" w:cs="PingFangSC-Regular" w:hint="eastAsia"/>
          <w:color w:val="000000"/>
          <w:kern w:val="0"/>
          <w:sz w:val="24"/>
          <w:szCs w:val="32"/>
        </w:rPr>
        <w:t>浏览器的内核是什么</w:t>
      </w:r>
      <w:r w:rsidRPr="000317B1">
        <w:rPr>
          <w:rFonts w:ascii="PingFangSC-Regular" w:eastAsia="PingFangSC-Regular" w:hAnsi="Menlo-Regular" w:cs="PingFangSC-Regular"/>
          <w:color w:val="000000"/>
          <w:kern w:val="0"/>
          <w:sz w:val="24"/>
          <w:szCs w:val="32"/>
        </w:rPr>
        <w:t>?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PingFangSC-Regular" w:eastAsia="PingFangSC-Regular" w:hAnsi="Menlo-Regular" w:cs="PingFangSC-Regular"/>
          <w:color w:val="000000"/>
          <w:kern w:val="0"/>
          <w:sz w:val="24"/>
          <w:szCs w:val="32"/>
        </w:rPr>
      </w:pPr>
      <w:r w:rsidRPr="000317B1">
        <w:rPr>
          <w:rFonts w:ascii="PingFangSC-Regular" w:eastAsia="PingFangSC-Regular" w:hAnsi="Menlo-Regular" w:cs="PingFangSC-Regular"/>
          <w:color w:val="000000"/>
          <w:kern w:val="0"/>
          <w:sz w:val="24"/>
          <w:szCs w:val="32"/>
        </w:rPr>
        <w:t xml:space="preserve">A </w:t>
      </w:r>
      <w:proofErr w:type="spellStart"/>
      <w:r w:rsidRPr="000317B1">
        <w:rPr>
          <w:rFonts w:ascii="PingFangSC-Regular" w:eastAsia="PingFangSC-Regular" w:hAnsi="Menlo-Regular" w:cs="PingFangSC-Regular"/>
          <w:color w:val="000000"/>
          <w:kern w:val="0"/>
          <w:sz w:val="24"/>
          <w:szCs w:val="32"/>
        </w:rPr>
        <w:t>TridentB</w:t>
      </w:r>
      <w:proofErr w:type="spellEnd"/>
      <w:r w:rsidRPr="000317B1">
        <w:rPr>
          <w:rFonts w:ascii="PingFangSC-Regular" w:eastAsia="PingFangSC-Regular" w:hAnsi="Menlo-Regular" w:cs="PingFangSC-Regular"/>
          <w:color w:val="000000"/>
          <w:kern w:val="0"/>
          <w:sz w:val="24"/>
          <w:szCs w:val="32"/>
        </w:rPr>
        <w:t xml:space="preserve"> </w:t>
      </w:r>
      <w:proofErr w:type="spellStart"/>
      <w:r w:rsidRPr="000317B1">
        <w:rPr>
          <w:rFonts w:ascii="PingFangSC-Regular" w:eastAsia="PingFangSC-Regular" w:hAnsi="Menlo-Regular" w:cs="PingFangSC-Regular"/>
          <w:color w:val="000000"/>
          <w:kern w:val="0"/>
          <w:sz w:val="24"/>
          <w:szCs w:val="32"/>
        </w:rPr>
        <w:t>GeckoC</w:t>
      </w:r>
      <w:proofErr w:type="spellEnd"/>
      <w:r w:rsidRPr="000317B1">
        <w:rPr>
          <w:rFonts w:ascii="PingFangSC-Regular" w:eastAsia="PingFangSC-Regular" w:hAnsi="Menlo-Regular" w:cs="PingFangSC-Regular"/>
          <w:color w:val="000000"/>
          <w:kern w:val="0"/>
          <w:sz w:val="24"/>
          <w:szCs w:val="32"/>
        </w:rPr>
        <w:t xml:space="preserve"> </w:t>
      </w:r>
      <w:proofErr w:type="spellStart"/>
      <w:r w:rsidRPr="000317B1">
        <w:rPr>
          <w:rFonts w:ascii="PingFangSC-Regular" w:eastAsia="PingFangSC-Regular" w:hAnsi="Menlo-Regular" w:cs="PingFangSC-Regular"/>
          <w:color w:val="000000"/>
          <w:kern w:val="0"/>
          <w:sz w:val="24"/>
          <w:szCs w:val="32"/>
        </w:rPr>
        <w:t>WebKitD</w:t>
      </w:r>
      <w:proofErr w:type="spellEnd"/>
      <w:r w:rsidRPr="000317B1">
        <w:rPr>
          <w:rFonts w:ascii="PingFangSC-Regular" w:eastAsia="PingFangSC-Regular" w:hAnsi="Menlo-Regular" w:cs="PingFangSC-Regular"/>
          <w:color w:val="000000"/>
          <w:kern w:val="0"/>
          <w:sz w:val="24"/>
          <w:szCs w:val="32"/>
        </w:rPr>
        <w:t xml:space="preserve"> </w:t>
      </w:r>
      <w:r w:rsidR="00F62807" w:rsidRPr="000317B1">
        <w:rPr>
          <w:rFonts w:ascii="PingFangSC-Regular" w:eastAsia="PingFangSC-Regular" w:hAnsi="Menlo-Regular" w:cs="PingFangSC-Regular"/>
          <w:color w:val="000000"/>
          <w:kern w:val="0"/>
          <w:sz w:val="24"/>
          <w:szCs w:val="32"/>
        </w:rPr>
        <w:t>Blink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iraginoSansGB-W3" w:eastAsia="HiraginoSansGB-W3" w:hAnsi="Courier" w:cs="HiraginoSansGB-W3"/>
          <w:color w:val="000000"/>
          <w:kern w:val="0"/>
          <w:sz w:val="24"/>
          <w:szCs w:val="32"/>
        </w:rPr>
      </w:pPr>
      <w:r w:rsidRPr="000317B1">
        <w:rPr>
          <w:rFonts w:ascii="HiraginoSansGB-W3" w:eastAsia="HiraginoSansGB-W3" w:hAnsi="Menlo-Regular" w:cs="HiraginoSansGB-W3"/>
          <w:color w:val="000000"/>
          <w:kern w:val="0"/>
          <w:sz w:val="24"/>
          <w:szCs w:val="32"/>
        </w:rPr>
        <w:t>9.</w:t>
      </w:r>
      <w:r w:rsidRPr="000317B1">
        <w:rPr>
          <w:rFonts w:ascii="Courier" w:eastAsia="HiraginoSansGB-W3" w:hAnsi="Courier" w:cs="Courier"/>
          <w:color w:val="000000"/>
          <w:kern w:val="0"/>
          <w:sz w:val="24"/>
          <w:szCs w:val="32"/>
        </w:rPr>
        <w:t xml:space="preserve"> with (function(x, undefined){}) length;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BookAntiqua" w:eastAsia="STSongti-SC-Regular" w:hAnsi="BookAntiqua" w:cs="BookAntiqua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A</w:t>
      </w:r>
      <w:r w:rsidR="00E027B3"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 xml:space="preserve"> 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1</w:t>
      </w:r>
      <w:r w:rsidR="00E027B3"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 xml:space="preserve"> 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B</w:t>
      </w:r>
      <w:r w:rsidR="00E027B3"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 xml:space="preserve"> 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2</w:t>
      </w:r>
      <w:r w:rsidR="00E027B3"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 xml:space="preserve"> 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 xml:space="preserve">C </w:t>
      </w:r>
      <w:r w:rsidRPr="000317B1">
        <w:rPr>
          <w:rFonts w:ascii="Courier" w:eastAsia="HiraginoSansGB-W3" w:hAnsi="Courier" w:cs="Courier"/>
          <w:color w:val="000000"/>
          <w:kern w:val="0"/>
          <w:sz w:val="24"/>
          <w:szCs w:val="32"/>
        </w:rPr>
        <w:t>undefined</w:t>
      </w:r>
      <w:r w:rsidRPr="000317B1">
        <w:rPr>
          <w:rFonts w:ascii="BookAntiqua" w:eastAsia="STSongti-SC-Regular" w:hAnsi="BookAntiqua" w:cs="BookAntiqua"/>
          <w:color w:val="000000"/>
          <w:kern w:val="0"/>
          <w:sz w:val="24"/>
          <w:szCs w:val="32"/>
        </w:rPr>
        <w:t xml:space="preserve"> </w:t>
      </w:r>
      <w:r w:rsidRPr="000317B1">
        <w:rPr>
          <w:rFonts w:ascii="STSongti-SC-Regular" w:eastAsia="STSongti-SC-Regular" w:hAnsi="BookAntiqua" w:cs="STSongti-SC-Regular"/>
          <w:color w:val="000000"/>
          <w:kern w:val="1"/>
          <w:sz w:val="24"/>
          <w:szCs w:val="32"/>
        </w:rPr>
        <w:t xml:space="preserve">D </w:t>
      </w:r>
      <w:r w:rsidRPr="000317B1">
        <w:rPr>
          <w:rFonts w:ascii="Courier" w:eastAsia="HiraginoSansGB-W3" w:hAnsi="Courier" w:cs="Courier"/>
          <w:color w:val="000000"/>
          <w:kern w:val="0"/>
          <w:sz w:val="24"/>
          <w:szCs w:val="32"/>
        </w:rPr>
        <w:t>Error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Light" w:eastAsia="STSongti-SC-Light" w:hAnsi="BookAntiqua" w:cs="STSongti-SC-Light"/>
          <w:color w:val="000000"/>
          <w:kern w:val="0"/>
          <w:sz w:val="24"/>
          <w:szCs w:val="32"/>
        </w:rPr>
      </w:pPr>
      <w:r w:rsidRPr="000317B1">
        <w:rPr>
          <w:rFonts w:ascii="BookAntiqua" w:eastAsia="STSongti-SC-Regular" w:hAnsi="BookAntiqua" w:cs="BookAntiqua"/>
          <w:color w:val="000000"/>
          <w:kern w:val="0"/>
          <w:sz w:val="24"/>
          <w:szCs w:val="32"/>
        </w:rPr>
        <w:t>10.</w:t>
      </w:r>
      <w:r w:rsidRPr="000317B1">
        <w:rPr>
          <w:rFonts w:ascii="STSongti-SC-Light" w:eastAsia="STSongti-SC-Light" w:hAnsi="BookAntiqua" w:cs="STSongti-SC-Light"/>
          <w:color w:val="000000"/>
          <w:kern w:val="0"/>
          <w:sz w:val="24"/>
          <w:szCs w:val="32"/>
        </w:rPr>
        <w:t>redux</w:t>
      </w:r>
      <w:r w:rsidRPr="000317B1">
        <w:rPr>
          <w:rFonts w:ascii="STSongti-SC-Light" w:eastAsia="STSongti-SC-Light" w:hAnsi="BookAntiqua" w:cs="STSongti-SC-Light" w:hint="eastAsia"/>
          <w:color w:val="000000"/>
          <w:kern w:val="0"/>
          <w:sz w:val="24"/>
          <w:szCs w:val="32"/>
        </w:rPr>
        <w:t>在管理数据时能发起异步回调依赖于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BookAntiqua" w:cs="STSongti-SC-Regular"/>
          <w:color w:val="000000"/>
          <w:kern w:val="1"/>
          <w:sz w:val="24"/>
          <w:szCs w:val="32"/>
        </w:rPr>
      </w:pPr>
      <w:proofErr w:type="spellStart"/>
      <w:r w:rsidRPr="000317B1">
        <w:rPr>
          <w:rFonts w:ascii="STSongti-SC-Light" w:eastAsia="STSongti-SC-Light" w:hAnsi="BookAntiqua" w:cs="STSongti-SC-Light"/>
          <w:color w:val="000000"/>
          <w:kern w:val="0"/>
          <w:sz w:val="24"/>
          <w:szCs w:val="32"/>
        </w:rPr>
        <w:t>Aaction</w:t>
      </w:r>
      <w:proofErr w:type="spellEnd"/>
      <w:r w:rsidRPr="000317B1">
        <w:rPr>
          <w:rFonts w:ascii="STSongti-SC-Light" w:eastAsia="STSongti-SC-Light" w:hAnsi="BookAntiqua" w:cs="STSongti-SC-Light"/>
          <w:color w:val="000000"/>
          <w:kern w:val="0"/>
          <w:sz w:val="24"/>
          <w:szCs w:val="32"/>
        </w:rPr>
        <w:t xml:space="preserve"> B reducer C middleware</w:t>
      </w:r>
      <w:r w:rsidR="00E027B3" w:rsidRPr="000317B1">
        <w:rPr>
          <w:rFonts w:ascii="STSongti-SC-Light" w:eastAsia="STSongti-SC-Light" w:hAnsi="BookAntiqua" w:cs="STSongti-SC-Light" w:hint="eastAsia"/>
          <w:color w:val="000000"/>
          <w:kern w:val="0"/>
          <w:sz w:val="24"/>
          <w:szCs w:val="32"/>
        </w:rPr>
        <w:t xml:space="preserve"> </w:t>
      </w:r>
      <w:r w:rsidRPr="000317B1">
        <w:rPr>
          <w:rFonts w:ascii="STSongti-SC-Light" w:eastAsia="STSongti-SC-Light" w:hAnsi="BookAntiqua" w:cs="STSongti-SC-Light"/>
          <w:color w:val="000000"/>
          <w:kern w:val="0"/>
          <w:sz w:val="24"/>
          <w:szCs w:val="32"/>
        </w:rPr>
        <w:t>Demit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PingFangSC-Regular" w:eastAsia="PingFangSC-Regular" w:hAnsi="BookAntiqua" w:cs="PingFangSC-Regular"/>
          <w:color w:val="000000"/>
          <w:kern w:val="0"/>
          <w:sz w:val="24"/>
          <w:szCs w:val="32"/>
        </w:rPr>
      </w:pP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BookAntiqua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BookAntiqua" w:cs="STSongti-SC-Regular" w:hint="eastAsia"/>
          <w:color w:val="000000"/>
          <w:kern w:val="1"/>
          <w:sz w:val="24"/>
          <w:szCs w:val="32"/>
        </w:rPr>
        <w:t>二</w:t>
      </w:r>
      <w:r w:rsidRPr="000317B1">
        <w:rPr>
          <w:rFonts w:ascii="STSongti-SC-Regular" w:eastAsia="STSongti-SC-Regular" w:hAnsi="BookAntiqua" w:cs="STSongti-SC-Regular"/>
          <w:color w:val="000000"/>
          <w:kern w:val="1"/>
          <w:sz w:val="24"/>
          <w:szCs w:val="32"/>
        </w:rPr>
        <w:t>.</w:t>
      </w:r>
      <w:r w:rsidRPr="000317B1">
        <w:rPr>
          <w:rFonts w:ascii="STSongti-SC-Regular" w:eastAsia="STSongti-SC-Regular" w:hAnsi="BookAntiqua" w:cs="STSongti-SC-Regular" w:hint="eastAsia"/>
          <w:color w:val="000000"/>
          <w:kern w:val="1"/>
          <w:sz w:val="24"/>
          <w:szCs w:val="32"/>
        </w:rPr>
        <w:t>多选题（</w:t>
      </w:r>
      <w:r w:rsidRPr="000317B1">
        <w:rPr>
          <w:rFonts w:ascii="STSongti-SC-Regular" w:eastAsia="STSongti-SC-Regular" w:hAnsi="BookAntiqua" w:cs="STSongti-SC-Regular"/>
          <w:color w:val="000000"/>
          <w:kern w:val="1"/>
          <w:sz w:val="24"/>
          <w:szCs w:val="32"/>
        </w:rPr>
        <w:t>10*3=30</w:t>
      </w:r>
      <w:r w:rsidRPr="000317B1">
        <w:rPr>
          <w:rFonts w:ascii="STSongti-SC-Regular" w:eastAsia="STSongti-SC-Regular" w:hAnsi="BookAntiqua" w:cs="STSongti-SC-Regular" w:hint="eastAsia"/>
          <w:color w:val="000000"/>
          <w:kern w:val="1"/>
          <w:sz w:val="24"/>
          <w:szCs w:val="32"/>
        </w:rPr>
        <w:t>分）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hAnsi="BookAntiqua" w:cs="STSongti-SC-Regular"/>
          <w:color w:val="000000"/>
          <w:kern w:val="1"/>
          <w:sz w:val="24"/>
          <w:szCs w:val="32"/>
        </w:rPr>
        <w:t>1.</w:t>
      </w: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查下如下代码</w:t>
      </w:r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,</w:t>
      </w:r>
      <w:r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说法正确的是：</w:t>
      </w:r>
    </w:p>
    <w:p w:rsidR="000317B1" w:rsidRPr="000317B1" w:rsidRDefault="000317B1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20" w:lineRule="atLeast"/>
        <w:ind w:hanging="720"/>
        <w:jc w:val="left"/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</w:pP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 xml:space="preserve">class </w:t>
      </w:r>
      <w:proofErr w:type="spellStart"/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ColorPoint</w:t>
      </w:r>
      <w:proofErr w:type="spellEnd"/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 xml:space="preserve"> extends Point {</w:t>
      </w:r>
    </w:p>
    <w:p w:rsidR="000317B1" w:rsidRPr="000317B1" w:rsidRDefault="000317B1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20" w:lineRule="atLeast"/>
        <w:ind w:hanging="720"/>
        <w:jc w:val="left"/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</w:pP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constructor(x, y, color) {</w:t>
      </w:r>
    </w:p>
    <w:p w:rsidR="000317B1" w:rsidRPr="000317B1" w:rsidRDefault="000317B1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20" w:lineRule="atLeast"/>
        <w:ind w:hanging="720"/>
        <w:jc w:val="left"/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</w:pP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 xml:space="preserve">super(x, y); // </w:t>
      </w:r>
      <w:r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调用父类的</w:t>
      </w:r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constructor(x, y)</w:t>
      </w:r>
    </w:p>
    <w:p w:rsidR="000317B1" w:rsidRPr="000317B1" w:rsidRDefault="000317B1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20" w:lineRule="atLeast"/>
        <w:ind w:hanging="720"/>
        <w:jc w:val="left"/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</w:pP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proofErr w:type="spellStart"/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this.color</w:t>
      </w:r>
      <w:proofErr w:type="spellEnd"/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 xml:space="preserve"> = color;</w:t>
      </w:r>
    </w:p>
    <w:p w:rsidR="000317B1" w:rsidRPr="000317B1" w:rsidRDefault="000317B1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20" w:lineRule="atLeast"/>
        <w:ind w:hanging="720"/>
        <w:jc w:val="left"/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</w:pP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}</w:t>
      </w:r>
    </w:p>
    <w:p w:rsidR="000317B1" w:rsidRPr="000317B1" w:rsidRDefault="000317B1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20" w:lineRule="atLeast"/>
        <w:ind w:hanging="720"/>
        <w:jc w:val="left"/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</w:pP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</w:p>
    <w:p w:rsidR="000317B1" w:rsidRPr="000317B1" w:rsidRDefault="000317B1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20" w:lineRule="atLeast"/>
        <w:ind w:hanging="720"/>
        <w:jc w:val="left"/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</w:pP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lastRenderedPageBreak/>
        <w:tab/>
      </w: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proofErr w:type="spellStart"/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toString</w:t>
      </w:r>
      <w:proofErr w:type="spellEnd"/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() {</w:t>
      </w:r>
    </w:p>
    <w:p w:rsidR="000317B1" w:rsidRPr="000317B1" w:rsidRDefault="000317B1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20" w:lineRule="atLeast"/>
        <w:ind w:hanging="720"/>
        <w:jc w:val="left"/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</w:pP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 xml:space="preserve">return </w:t>
      </w:r>
      <w:proofErr w:type="spellStart"/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this.color</w:t>
      </w:r>
      <w:proofErr w:type="spellEnd"/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 xml:space="preserve"> + ' ' + </w:t>
      </w:r>
      <w:proofErr w:type="spellStart"/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super.toString</w:t>
      </w:r>
      <w:proofErr w:type="spellEnd"/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 xml:space="preserve">(); // </w:t>
      </w:r>
      <w:r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调用父类的</w:t>
      </w:r>
      <w:proofErr w:type="spellStart"/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toString</w:t>
      </w:r>
      <w:proofErr w:type="spellEnd"/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()</w:t>
      </w:r>
    </w:p>
    <w:p w:rsidR="000317B1" w:rsidRPr="000317B1" w:rsidRDefault="000317B1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20" w:lineRule="atLeast"/>
        <w:ind w:hanging="720"/>
        <w:jc w:val="left"/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</w:pP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}</w:t>
      </w:r>
    </w:p>
    <w:p w:rsidR="000317B1" w:rsidRPr="000317B1" w:rsidRDefault="000317B1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20" w:lineRule="atLeast"/>
        <w:ind w:hanging="720"/>
        <w:jc w:val="left"/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</w:pP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}</w:t>
      </w:r>
    </w:p>
    <w:p w:rsidR="000317B1" w:rsidRPr="000317B1" w:rsidRDefault="00E027B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20" w:lineRule="atLeast"/>
        <w:ind w:hanging="720"/>
        <w:jc w:val="left"/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</w:pP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A)constructor</w:t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方法和</w:t>
      </w:r>
      <w:proofErr w:type="spellStart"/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toString</w:t>
      </w:r>
      <w:proofErr w:type="spellEnd"/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方法之中</w:t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,</w:t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都出现了</w:t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super</w:t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关键字</w:t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,</w:t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它在这里表示父类的构造函数</w:t>
      </w:r>
    </w:p>
    <w:p w:rsidR="000317B1" w:rsidRPr="000317B1" w:rsidRDefault="00E027B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20" w:lineRule="atLeast"/>
        <w:ind w:hanging="720"/>
        <w:jc w:val="left"/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</w:pP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B)constructor</w:t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方法和</w:t>
      </w:r>
      <w:proofErr w:type="spellStart"/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toString</w:t>
      </w:r>
      <w:proofErr w:type="spellEnd"/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方法之中</w:t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,</w:t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都出现了</w:t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super</w:t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关键字</w:t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,</w:t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用来新建父类的</w:t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this</w:t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对象</w:t>
      </w:r>
    </w:p>
    <w:p w:rsidR="000317B1" w:rsidRPr="000317B1" w:rsidRDefault="00E027B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20" w:lineRule="atLeast"/>
        <w:ind w:hanging="720"/>
        <w:jc w:val="left"/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</w:pP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C)</w:t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子类必须在</w:t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constructor</w:t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方法中调用</w:t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super</w:t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方法</w:t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,</w:t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否则新建实例时会报错</w:t>
      </w:r>
    </w:p>
    <w:p w:rsidR="00E027B3" w:rsidRPr="000317B1" w:rsidRDefault="00E027B3" w:rsidP="00E027B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520" w:lineRule="atLeast"/>
        <w:ind w:hanging="720"/>
        <w:jc w:val="left"/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</w:pPr>
      <w:r w:rsidRPr="000317B1">
        <w:rPr>
          <w:rFonts w:ascii="Times-Roman" w:eastAsia="STSongti-SC-Regular" w:hAnsi="Times-Roman" w:cs="Times-Roman"/>
          <w:color w:val="000000"/>
          <w:kern w:val="1"/>
          <w:sz w:val="24"/>
          <w:szCs w:val="32"/>
        </w:rPr>
        <w:tab/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D)</w:t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如果不调用</w:t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super</w:t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方法</w:t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,</w:t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子类就得不到</w:t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this</w:t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对象</w:t>
      </w:r>
    </w:p>
    <w:p w:rsidR="000317B1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Times-Roman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hAnsi="Times-Roman" w:cs="STSongti-SC-Regular"/>
          <w:color w:val="000000"/>
          <w:kern w:val="1"/>
          <w:sz w:val="24"/>
          <w:szCs w:val="32"/>
        </w:rPr>
        <w:tab/>
        <w:t xml:space="preserve"> </w:t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E)</w:t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类的所有方法都定义在类的</w:t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prototype</w:t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属性上面</w:t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>.</w:t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在类的实例上面调用方法</w:t>
      </w:r>
      <w:r w:rsidR="000317B1" w:rsidRPr="000317B1">
        <w:rPr>
          <w:rFonts w:ascii="STSongti-SC-Regular" w:eastAsia="STSongti-SC-Regular" w:hAnsi="Times-Roman" w:cs="STSongti-SC-Regular"/>
          <w:color w:val="000000"/>
          <w:kern w:val="0"/>
          <w:sz w:val="24"/>
          <w:szCs w:val="32"/>
        </w:rPr>
        <w:t>,</w:t>
      </w:r>
      <w:r w:rsidR="000317B1" w:rsidRPr="000317B1">
        <w:rPr>
          <w:rFonts w:ascii="Times-Roman" w:eastAsia="STSongti-SC-Regular" w:hAnsi="Times-Roman" w:cs="Times-Roman"/>
          <w:color w:val="000000"/>
          <w:kern w:val="0"/>
          <w:sz w:val="24"/>
          <w:szCs w:val="32"/>
        </w:rPr>
        <w:tab/>
      </w:r>
      <w:r w:rsidR="000317B1"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其实就是调用原型上的方法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Times-Roman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hAnsi="Times-Roman" w:cs="STSongti-SC-Regular"/>
          <w:color w:val="000000"/>
          <w:kern w:val="0"/>
          <w:sz w:val="24"/>
          <w:szCs w:val="32"/>
        </w:rPr>
        <w:t>2.iframe</w:t>
      </w:r>
      <w:r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的优缺点哪些说法是错误的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Times-Roman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hAnsi="Times-Roman" w:cs="STSongti-SC-Regular"/>
          <w:color w:val="000000"/>
          <w:kern w:val="0"/>
          <w:sz w:val="24"/>
          <w:szCs w:val="32"/>
        </w:rPr>
        <w:t>A)</w:t>
      </w:r>
      <w:r w:rsidRPr="000317B1">
        <w:rPr>
          <w:rFonts w:ascii="HiraginoSansGB-W3" w:eastAsia="HiraginoSansGB-W3" w:hAnsi="Times-Roman" w:cs="HiraginoSansGB-W3" w:hint="eastAsia"/>
          <w:color w:val="000000"/>
          <w:kern w:val="0"/>
          <w:sz w:val="24"/>
          <w:szCs w:val="32"/>
        </w:rPr>
        <w:t>用来实现长连接，在</w:t>
      </w:r>
      <w:proofErr w:type="spellStart"/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websocket</w:t>
      </w:r>
      <w:proofErr w:type="spellEnd"/>
      <w:r w:rsidRPr="000317B1">
        <w:rPr>
          <w:rFonts w:ascii="HiraginoSansGB-W3" w:eastAsia="HiraginoSansGB-W3" w:hAnsi="Times-Roman" w:cs="HiraginoSansGB-W3" w:hint="eastAsia"/>
          <w:color w:val="000000"/>
          <w:kern w:val="0"/>
          <w:sz w:val="24"/>
          <w:szCs w:val="32"/>
        </w:rPr>
        <w:t>不可用的时候作为一种替代，最开始由</w:t>
      </w:r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google</w:t>
      </w:r>
      <w:r w:rsidRPr="000317B1">
        <w:rPr>
          <w:rFonts w:ascii="HiraginoSansGB-W3" w:eastAsia="HiraginoSansGB-W3" w:hAnsi="Times-Roman" w:cs="HiraginoSansGB-W3" w:hint="eastAsia"/>
          <w:color w:val="000000"/>
          <w:kern w:val="0"/>
          <w:sz w:val="24"/>
          <w:szCs w:val="32"/>
        </w:rPr>
        <w:t>发明。</w:t>
      </w:r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Comet</w:t>
      </w:r>
      <w:r w:rsidRPr="000317B1">
        <w:rPr>
          <w:rFonts w:ascii="HiraginoSansGB-W3" w:eastAsia="HiraginoSansGB-W3" w:hAnsi="Times-Roman" w:cs="HiraginoSansGB-W3" w:hint="eastAsia"/>
          <w:color w:val="000000"/>
          <w:kern w:val="0"/>
          <w:sz w:val="24"/>
          <w:szCs w:val="32"/>
        </w:rPr>
        <w:t>：基于</w:t>
      </w:r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 xml:space="preserve"> HTTP </w:t>
      </w:r>
      <w:r w:rsidRPr="000317B1">
        <w:rPr>
          <w:rFonts w:ascii="HiraginoSansGB-W3" w:eastAsia="HiraginoSansGB-W3" w:hAnsi="Times-Roman" w:cs="HiraginoSansGB-W3" w:hint="eastAsia"/>
          <w:color w:val="000000"/>
          <w:kern w:val="0"/>
          <w:sz w:val="24"/>
          <w:szCs w:val="32"/>
        </w:rPr>
        <w:t>长连接的”服务器推”技术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hAnsi="Times-Roman" w:cs="STSongti-SC-Regular"/>
          <w:color w:val="000000"/>
          <w:kern w:val="0"/>
          <w:sz w:val="24"/>
          <w:szCs w:val="32"/>
        </w:rPr>
        <w:t>B)</w:t>
      </w:r>
      <w:r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不能实现</w:t>
      </w:r>
      <w:r w:rsidRPr="000317B1">
        <w:rPr>
          <w:rFonts w:ascii="HiraginoSansGB-W3" w:eastAsia="HiraginoSansGB-W3" w:hAnsi="Times-Roman" w:cs="HiraginoSansGB-W3" w:hint="eastAsia"/>
          <w:color w:val="000000"/>
          <w:kern w:val="0"/>
          <w:sz w:val="24"/>
          <w:szCs w:val="32"/>
        </w:rPr>
        <w:t>纯前端的</w:t>
      </w:r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utf8</w:t>
      </w:r>
      <w:r w:rsidRPr="000317B1">
        <w:rPr>
          <w:rFonts w:ascii="HiraginoSansGB-W3" w:eastAsia="HiraginoSansGB-W3" w:hAnsi="Times-Roman" w:cs="HiraginoSansGB-W3" w:hint="eastAsia"/>
          <w:color w:val="000000"/>
          <w:kern w:val="0"/>
          <w:sz w:val="24"/>
          <w:szCs w:val="32"/>
        </w:rPr>
        <w:t>和</w:t>
      </w:r>
      <w:proofErr w:type="spellStart"/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gbk</w:t>
      </w:r>
      <w:proofErr w:type="spellEnd"/>
      <w:r w:rsidRPr="000317B1">
        <w:rPr>
          <w:rFonts w:ascii="HiraginoSansGB-W3" w:eastAsia="HiraginoSansGB-W3" w:hAnsi="Times-Roman" w:cs="HiraginoSansGB-W3" w:hint="eastAsia"/>
          <w:color w:val="000000"/>
          <w:kern w:val="0"/>
          <w:sz w:val="24"/>
          <w:szCs w:val="32"/>
        </w:rPr>
        <w:t>编码互转。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</w:pPr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C)</w:t>
      </w:r>
      <w:r w:rsidRPr="000317B1">
        <w:rPr>
          <w:rFonts w:ascii="HiraginoSansGB-W3" w:eastAsia="HiraginoSansGB-W3" w:hAnsi="Times-Roman" w:cs="HiraginoSansGB-W3" w:hint="eastAsia"/>
          <w:color w:val="000000"/>
          <w:kern w:val="0"/>
          <w:sz w:val="24"/>
          <w:szCs w:val="32"/>
        </w:rPr>
        <w:t>在网页中使用框架结构最大的弊病是搜索引擎的”蜘蛛”程序无法解读这种页面。当”蜘蛛”程序遇到由数个框架组成的网页时，它们只看到框架而</w:t>
      </w:r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 xml:space="preserve"> </w:t>
      </w:r>
      <w:r w:rsidRPr="000317B1">
        <w:rPr>
          <w:rFonts w:ascii="HiraginoSansGB-W3" w:eastAsia="HiraginoSansGB-W3" w:hAnsi="Times-Roman" w:cs="HiraginoSansGB-W3" w:hint="eastAsia"/>
          <w:color w:val="000000"/>
          <w:kern w:val="0"/>
          <w:sz w:val="24"/>
          <w:szCs w:val="32"/>
        </w:rPr>
        <w:t>无法找到链接，因此它们会以为该网站是个死站点，并且很快转身离去。对一个网站来说这无异于一场灾难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</w:pPr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D)</w:t>
      </w:r>
      <w:r w:rsidRPr="000317B1">
        <w:rPr>
          <w:rFonts w:ascii="HiraginoSansGB-W3" w:eastAsia="HiraginoSansGB-W3" w:hAnsi="Times-Roman" w:cs="HiraginoSansGB-W3" w:hint="eastAsia"/>
          <w:color w:val="000000"/>
          <w:kern w:val="0"/>
          <w:sz w:val="24"/>
          <w:szCs w:val="32"/>
        </w:rPr>
        <w:t>链接导航问题。使用框架结构时，你必须保证正确设置所有的导航链接，如不然，会给访问者带来很大的麻烦。比如被链接的页面出现在导航框架</w:t>
      </w:r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 xml:space="preserve"> </w:t>
      </w:r>
      <w:r w:rsidRPr="000317B1">
        <w:rPr>
          <w:rFonts w:ascii="HiraginoSansGB-W3" w:eastAsia="HiraginoSansGB-W3" w:hAnsi="Times-Roman" w:cs="HiraginoSansGB-W3" w:hint="eastAsia"/>
          <w:color w:val="000000"/>
          <w:kern w:val="0"/>
          <w:sz w:val="24"/>
          <w:szCs w:val="32"/>
        </w:rPr>
        <w:t>内，这种情况下访问者便被陷住了，因为此时他没有其他地方可去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</w:pPr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E)</w:t>
      </w:r>
      <w:r w:rsidRPr="000317B1">
        <w:rPr>
          <w:rFonts w:ascii="STSongti-SC-Regular" w:eastAsia="STSongti-SC-Regular" w:hAnsi="Times-Roman" w:cs="STSongti-SC-Regular" w:hint="eastAsia"/>
          <w:color w:val="000000"/>
          <w:kern w:val="0"/>
          <w:sz w:val="24"/>
          <w:szCs w:val="32"/>
        </w:rPr>
        <w:t>页面</w:t>
      </w:r>
      <w:r w:rsidRPr="000317B1">
        <w:rPr>
          <w:rFonts w:ascii="HiraginoSansGB-W3" w:eastAsia="HiraginoSansGB-W3" w:hAnsi="Times-Roman" w:cs="HiraginoSansGB-W3" w:hint="eastAsia"/>
          <w:color w:val="000000"/>
          <w:kern w:val="0"/>
          <w:sz w:val="24"/>
          <w:szCs w:val="32"/>
        </w:rPr>
        <w:t>访问时做不了历史记录管理，例如</w:t>
      </w:r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web</w:t>
      </w:r>
      <w:r w:rsidRPr="000317B1">
        <w:rPr>
          <w:rFonts w:ascii="HiraginoSansGB-W3" w:eastAsia="HiraginoSansGB-W3" w:hAnsi="Times-Roman" w:cs="HiraginoSansGB-W3" w:hint="eastAsia"/>
          <w:color w:val="000000"/>
          <w:kern w:val="0"/>
          <w:sz w:val="24"/>
          <w:szCs w:val="32"/>
        </w:rPr>
        <w:t>页面的前进后退按钮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</w:pPr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3.</w:t>
      </w:r>
      <w:r w:rsidRPr="000317B1">
        <w:rPr>
          <w:rFonts w:ascii="HiraginoSansGB-W3" w:eastAsia="HiraginoSansGB-W3" w:hAnsi="Times-Roman" w:cs="HiraginoSansGB-W3" w:hint="eastAsia"/>
          <w:color w:val="000000"/>
          <w:kern w:val="0"/>
          <w:sz w:val="24"/>
          <w:szCs w:val="32"/>
        </w:rPr>
        <w:t>怎么让</w:t>
      </w:r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chrome</w:t>
      </w:r>
      <w:r w:rsidRPr="000317B1">
        <w:rPr>
          <w:rFonts w:ascii="HiraginoSansGB-W3" w:eastAsia="HiraginoSansGB-W3" w:hAnsi="Times-Roman" w:cs="HiraginoSansGB-W3" w:hint="eastAsia"/>
          <w:color w:val="000000"/>
          <w:kern w:val="0"/>
          <w:sz w:val="24"/>
          <w:szCs w:val="32"/>
        </w:rPr>
        <w:t>支持小于</w:t>
      </w:r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12px</w:t>
      </w:r>
      <w:r w:rsidRPr="000317B1">
        <w:rPr>
          <w:rFonts w:ascii="HiraginoSansGB-W3" w:eastAsia="HiraginoSansGB-W3" w:hAnsi="Times-Roman" w:cs="HiraginoSansGB-W3" w:hint="eastAsia"/>
          <w:color w:val="000000"/>
          <w:kern w:val="0"/>
          <w:sz w:val="24"/>
          <w:szCs w:val="32"/>
        </w:rPr>
        <w:t>的文字？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</w:pPr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A)-</w:t>
      </w:r>
      <w:proofErr w:type="spellStart"/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webkit-text-size-adjust:none</w:t>
      </w:r>
      <w:proofErr w:type="spellEnd"/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;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</w:pPr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B)-</w:t>
      </w:r>
      <w:proofErr w:type="spellStart"/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webkit-transform:scale</w:t>
      </w:r>
      <w:proofErr w:type="spellEnd"/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(0.8);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</w:pPr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C)font-size:8px;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</w:pPr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D)-</w:t>
      </w:r>
      <w:proofErr w:type="spellStart"/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webkit-transform:scale</w:t>
      </w:r>
      <w:proofErr w:type="spellEnd"/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(0.8);</w:t>
      </w:r>
      <w:proofErr w:type="spellStart"/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display:inline-block</w:t>
      </w:r>
      <w:proofErr w:type="spellEnd"/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HiraginoSansGB-W3" w:eastAsia="HiraginoSansGB-W3" w:hAnsi="Times-Roman" w:cs="HiraginoSansGB-W3"/>
          <w:color w:val="000000"/>
          <w:kern w:val="0"/>
          <w:sz w:val="24"/>
          <w:szCs w:val="32"/>
        </w:rPr>
        <w:t>4.</w:t>
      </w:r>
      <w:r w:rsidRPr="000317B1"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  <w:t>function Test(</w:t>
      </w:r>
      <w:proofErr w:type="spellStart"/>
      <w:r w:rsidRPr="000317B1"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  <w:t>name,age</w:t>
      </w:r>
      <w:proofErr w:type="spellEnd"/>
      <w:r w:rsidRPr="000317B1"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  <w:t>){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  <w:tab/>
        <w:t>this.name = name;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</w:pPr>
      <w:proofErr w:type="spellStart"/>
      <w:r w:rsidRPr="000317B1"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  <w:lastRenderedPageBreak/>
        <w:t>this.age</w:t>
      </w:r>
      <w:proofErr w:type="spellEnd"/>
      <w:r w:rsidRPr="000317B1"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  <w:t xml:space="preserve"> = age;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  <w:t>};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</w:pPr>
      <w:proofErr w:type="spellStart"/>
      <w:r w:rsidRPr="000317B1"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  <w:t>Test.prototype</w:t>
      </w:r>
      <w:proofErr w:type="spellEnd"/>
      <w:r w:rsidRPr="000317B1"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  <w:t xml:space="preserve"> = {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  <w:tab/>
        <w:t>name:'</w:t>
      </w:r>
      <w:proofErr w:type="spellStart"/>
      <w:r w:rsidRPr="000317B1"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  <w:t>aliyun</w:t>
      </w:r>
      <w:proofErr w:type="spellEnd"/>
      <w:r w:rsidRPr="000317B1"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  <w:t>',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  <w:tab/>
      </w:r>
      <w:proofErr w:type="spellStart"/>
      <w:r w:rsidRPr="000317B1"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  <w:t>hasOwnproperty:function</w:t>
      </w:r>
      <w:proofErr w:type="spellEnd"/>
      <w:r w:rsidRPr="000317B1"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  <w:t>(){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  <w:tab/>
        <w:t>return false;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  <w:t>}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</w:pPr>
      <w:r w:rsidRPr="000317B1"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  <w:t>};</w:t>
      </w:r>
    </w:p>
    <w:p w:rsidR="000317B1" w:rsidRPr="000317B1" w:rsidRDefault="000317B1">
      <w:pPr>
        <w:autoSpaceDE w:val="0"/>
        <w:autoSpaceDN w:val="0"/>
        <w:adjustRightInd w:val="0"/>
        <w:spacing w:line="380" w:lineRule="atLeast"/>
        <w:jc w:val="left"/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</w:pPr>
      <w:proofErr w:type="spellStart"/>
      <w:r w:rsidRPr="000317B1"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  <w:t>var</w:t>
      </w:r>
      <w:proofErr w:type="spellEnd"/>
      <w:r w:rsidRPr="000317B1">
        <w:rPr>
          <w:rFonts w:ascii="Menlo-Regular" w:eastAsia="HiraginoSansGB-W3" w:hAnsi="Menlo-Regular" w:cs="Menlo-Regular"/>
          <w:color w:val="000000"/>
          <w:kern w:val="0"/>
          <w:sz w:val="24"/>
          <w:szCs w:val="32"/>
        </w:rPr>
        <w:t xml:space="preserve"> instance = new Test('alibaba',102);</w:t>
      </w:r>
    </w:p>
    <w:p w:rsidR="000317B1" w:rsidRPr="000317B1" w:rsidRDefault="000317B1">
      <w:pPr>
        <w:autoSpaceDE w:val="0"/>
        <w:autoSpaceDN w:val="0"/>
        <w:adjustRightInd w:val="0"/>
        <w:spacing w:after="320" w:line="360" w:lineRule="atLeast"/>
        <w:jc w:val="left"/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</w:pPr>
      <w:r w:rsidRPr="000317B1">
        <w:rPr>
          <w:rFonts w:ascii=".PingFangSC-Regular" w:eastAsia=".PingFangSC-Regular" w:hAnsi="Menlo-Regular" w:cs=".PingFangSC-Regular" w:hint="eastAsia"/>
          <w:color w:val="000000"/>
          <w:kern w:val="0"/>
          <w:sz w:val="24"/>
          <w:szCs w:val="32"/>
        </w:rPr>
        <w:t>以下关于原型链的说法正确的是：</w:t>
      </w:r>
    </w:p>
    <w:p w:rsidR="000317B1" w:rsidRPr="000317B1" w:rsidRDefault="000317B1" w:rsidP="00E027B3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jc w:val="left"/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</w:pPr>
      <w:r w:rsidRPr="000317B1"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  <w:t>A</w:t>
      </w:r>
      <w:r w:rsidRPr="000317B1">
        <w:rPr>
          <w:rFonts w:ascii=".PingFangSC-Regular" w:eastAsia=".PingFangSC-Regular" w:hAnsi="HelveticaNeue" w:cs=".PingFangSC-Regular" w:hint="eastAsia"/>
          <w:color w:val="000000"/>
          <w:kern w:val="0"/>
          <w:sz w:val="24"/>
          <w:szCs w:val="32"/>
        </w:rPr>
        <w:t>、</w:t>
      </w:r>
      <w:r w:rsidRPr="000317B1"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  <w:t>JavaScript</w:t>
      </w:r>
      <w:r w:rsidRPr="000317B1">
        <w:rPr>
          <w:rFonts w:ascii=".PingFangSC-Regular" w:eastAsia=".PingFangSC-Regular" w:hAnsi="HelveticaNeue" w:cs=".PingFangSC-Regular" w:hint="eastAsia"/>
          <w:color w:val="000000"/>
          <w:kern w:val="0"/>
          <w:sz w:val="24"/>
          <w:szCs w:val="32"/>
        </w:rPr>
        <w:t>对象有两种不同的属性，一种是对象自身的属性，另一种是继承于原型链上的属性</w:t>
      </w:r>
    </w:p>
    <w:p w:rsidR="000317B1" w:rsidRPr="000317B1" w:rsidRDefault="000317B1" w:rsidP="00E027B3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jc w:val="left"/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</w:pPr>
      <w:r w:rsidRPr="000317B1"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  <w:t>B</w:t>
      </w:r>
      <w:r w:rsidRPr="000317B1">
        <w:rPr>
          <w:rFonts w:ascii=".PingFangSC-Regular" w:eastAsia=".PingFangSC-Regular" w:hAnsi="HelveticaNeue" w:cs=".PingFangSC-Regular" w:hint="eastAsia"/>
          <w:color w:val="000000"/>
          <w:kern w:val="0"/>
          <w:sz w:val="24"/>
          <w:szCs w:val="32"/>
        </w:rPr>
        <w:t>、</w:t>
      </w:r>
      <w:r w:rsidRPr="000317B1"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  <w:t>instance.name == '</w:t>
      </w:r>
      <w:proofErr w:type="spellStart"/>
      <w:r w:rsidRPr="000317B1"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  <w:t>aliyun</w:t>
      </w:r>
      <w:proofErr w:type="spellEnd"/>
      <w:r w:rsidRPr="000317B1"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  <w:t>'</w:t>
      </w:r>
      <w:r w:rsidRPr="000317B1">
        <w:rPr>
          <w:rFonts w:ascii=".PingFangSC-Regular" w:eastAsia=".PingFangSC-Regular" w:hAnsi="HelveticaNeue" w:cs=".PingFangSC-Regular" w:hint="eastAsia"/>
          <w:color w:val="000000"/>
          <w:kern w:val="0"/>
          <w:sz w:val="24"/>
          <w:szCs w:val="32"/>
        </w:rPr>
        <w:t>为</w:t>
      </w:r>
      <w:r w:rsidRPr="000317B1"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  <w:t>true</w:t>
      </w:r>
    </w:p>
    <w:p w:rsidR="000317B1" w:rsidRPr="000317B1" w:rsidRDefault="000317B1" w:rsidP="00E027B3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jc w:val="left"/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</w:pPr>
      <w:r w:rsidRPr="000317B1"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  <w:t>C</w:t>
      </w:r>
      <w:r w:rsidRPr="000317B1">
        <w:rPr>
          <w:rFonts w:ascii=".PingFangSC-Regular" w:eastAsia=".PingFangSC-Regular" w:hAnsi="HelveticaNeue" w:cs=".PingFangSC-Regular" w:hint="eastAsia"/>
          <w:color w:val="000000"/>
          <w:kern w:val="0"/>
          <w:sz w:val="24"/>
          <w:szCs w:val="32"/>
        </w:rPr>
        <w:t>、</w:t>
      </w:r>
      <w:proofErr w:type="spellStart"/>
      <w:r w:rsidRPr="000317B1"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  <w:t>instance.hasOwnproperty</w:t>
      </w:r>
      <w:proofErr w:type="spellEnd"/>
      <w:r w:rsidRPr="000317B1">
        <w:rPr>
          <w:rFonts w:ascii=".PingFangSC-Regular" w:eastAsia=".PingFangSC-Regular" w:hAnsi="HelveticaNeue" w:cs=".PingFangSC-Regular"/>
          <w:color w:val="000000"/>
          <w:kern w:val="0"/>
          <w:sz w:val="24"/>
          <w:szCs w:val="32"/>
        </w:rPr>
        <w:t>(</w:t>
      </w:r>
      <w:r w:rsidRPr="000317B1"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  <w:t>'age'</w:t>
      </w:r>
      <w:r w:rsidRPr="000317B1">
        <w:rPr>
          <w:rFonts w:ascii=".PingFangSC-Regular" w:eastAsia=".PingFangSC-Regular" w:hAnsi="HelveticaNeue" w:cs=".PingFangSC-Regular"/>
          <w:color w:val="000000"/>
          <w:kern w:val="0"/>
          <w:sz w:val="24"/>
          <w:szCs w:val="32"/>
        </w:rPr>
        <w:t>)</w:t>
      </w:r>
      <w:r w:rsidRPr="000317B1">
        <w:rPr>
          <w:rFonts w:ascii=".PingFangSC-Regular" w:eastAsia=".PingFangSC-Regular" w:hAnsi="HelveticaNeue" w:cs=".PingFangSC-Regular" w:hint="eastAsia"/>
          <w:color w:val="000000"/>
          <w:kern w:val="0"/>
          <w:sz w:val="24"/>
          <w:szCs w:val="32"/>
        </w:rPr>
        <w:t>结果将是</w:t>
      </w:r>
      <w:r w:rsidRPr="000317B1"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  <w:t>false</w:t>
      </w:r>
    </w:p>
    <w:p w:rsidR="000317B1" w:rsidRPr="000317B1" w:rsidRDefault="000317B1" w:rsidP="00E027B3">
      <w:p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jc w:val="left"/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</w:pPr>
      <w:r w:rsidRPr="000317B1"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  <w:t>D</w:t>
      </w:r>
      <w:r w:rsidRPr="000317B1">
        <w:rPr>
          <w:rFonts w:ascii=".PingFangSC-Regular" w:eastAsia=".PingFangSC-Regular" w:hAnsi="HelveticaNeue" w:cs=".PingFangSC-Regular" w:hint="eastAsia"/>
          <w:color w:val="000000"/>
          <w:kern w:val="0"/>
          <w:sz w:val="24"/>
          <w:szCs w:val="32"/>
        </w:rPr>
        <w:t>、所有对象都继承自</w:t>
      </w:r>
      <w:proofErr w:type="spellStart"/>
      <w:r w:rsidRPr="000317B1">
        <w:rPr>
          <w:rFonts w:ascii="HelveticaNeue" w:eastAsia=".PingFangSC-Regular" w:hAnsi="HelveticaNeue" w:cs="HelveticaNeue"/>
          <w:color w:val="000000"/>
          <w:kern w:val="0"/>
          <w:sz w:val="24"/>
          <w:szCs w:val="32"/>
        </w:rPr>
        <w:t>Object.prototype</w:t>
      </w:r>
      <w:proofErr w:type="spellEnd"/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</w:pPr>
      <w:r w:rsidRPr="000317B1">
        <w:rPr>
          <w:rFonts w:ascii="HelveticaNeue" w:eastAsia=".PingFangSC-Regular" w:hAnsi="HelveticaNeue" w:cs="HelveticaNeue"/>
          <w:color w:val="000000"/>
          <w:kern w:val="1"/>
          <w:sz w:val="24"/>
          <w:szCs w:val="32"/>
        </w:rPr>
        <w:t xml:space="preserve">5 </w:t>
      </w:r>
      <w:r w:rsidRPr="000317B1">
        <w:rPr>
          <w:rFonts w:ascii="PingFangSC-Regular" w:eastAsia="PingFangSC-Regular" w:hAnsi="HelveticaNeue" w:cs="PingFangSC-Regular" w:hint="eastAsia"/>
          <w:color w:val="000000"/>
          <w:kern w:val="1"/>
          <w:sz w:val="24"/>
          <w:szCs w:val="32"/>
        </w:rPr>
        <w:t>点击页面的按钮，使之打开一个新窗口，加载一个网页，以下</w:t>
      </w:r>
      <w:r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JavaScript</w:t>
      </w:r>
      <w:r w:rsidRPr="000317B1">
        <w:rPr>
          <w:rFonts w:ascii="PingFangSC-Regular" w:eastAsia="PingFangSC-Regular" w:hAnsi="HelveticaNeue" w:cs="PingFangSC-Regular" w:hint="eastAsia"/>
          <w:color w:val="000000"/>
          <w:kern w:val="1"/>
          <w:sz w:val="24"/>
          <w:szCs w:val="32"/>
        </w:rPr>
        <w:t>代码中可行的是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</w:pPr>
      <w:r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A. &lt;</w:t>
      </w:r>
      <w:r w:rsidR="00E027B3"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input type=”button” value=”</w:t>
      </w:r>
      <w:proofErr w:type="spellStart"/>
      <w:r w:rsidR="00E027B3"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new”</w:t>
      </w:r>
      <w:r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onclick</w:t>
      </w:r>
      <w:proofErr w:type="spellEnd"/>
      <w:r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=”open(‘new.html’, ‘_blank’)”/&gt;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</w:pPr>
      <w:r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B. &lt;</w:t>
      </w:r>
      <w:r w:rsidR="00E027B3"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input type=”button” value=”</w:t>
      </w:r>
      <w:proofErr w:type="spellStart"/>
      <w:r w:rsidR="00E027B3"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new”</w:t>
      </w:r>
      <w:r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onclick</w:t>
      </w:r>
      <w:proofErr w:type="spellEnd"/>
      <w:r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=”</w:t>
      </w:r>
      <w:proofErr w:type="spellStart"/>
      <w:r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window.location</w:t>
      </w:r>
      <w:proofErr w:type="spellEnd"/>
      <w:r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=’new.html’;”/&gt;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</w:pPr>
      <w:r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C. &lt;</w:t>
      </w:r>
      <w:r w:rsidR="00E027B3"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input type=”button” value=”</w:t>
      </w:r>
      <w:proofErr w:type="spellStart"/>
      <w:r w:rsidR="00E027B3"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new”</w:t>
      </w:r>
      <w:r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onclick</w:t>
      </w:r>
      <w:proofErr w:type="spellEnd"/>
      <w:r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=”</w:t>
      </w:r>
      <w:proofErr w:type="spellStart"/>
      <w:r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location.assign</w:t>
      </w:r>
      <w:proofErr w:type="spellEnd"/>
      <w:r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(‘new.html’);”/&gt;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</w:pPr>
      <w:r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D. &lt;form ta</w:t>
      </w:r>
      <w:r w:rsidR="00E027B3"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rget=”_</w:t>
      </w:r>
      <w:proofErr w:type="spellStart"/>
      <w:r w:rsidR="00E027B3"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blank”action</w:t>
      </w:r>
      <w:proofErr w:type="spellEnd"/>
      <w:r w:rsidR="00E027B3"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=”new.html”&gt;</w:t>
      </w:r>
      <w:r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&lt;</w:t>
      </w:r>
      <w:proofErr w:type="spellStart"/>
      <w:r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i</w:t>
      </w:r>
      <w:r w:rsidR="00E027B3"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nputtype</w:t>
      </w:r>
      <w:proofErr w:type="spellEnd"/>
      <w:r w:rsidR="00E027B3"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=”submit” value=”new”/&gt;</w:t>
      </w:r>
      <w:r w:rsidRPr="000317B1">
        <w:rPr>
          <w:rFonts w:ascii="HelveticaNeue" w:eastAsia="PingFangSC-Regular" w:hAnsi="HelveticaNeue" w:cs="HelveticaNeue"/>
          <w:color w:val="000000"/>
          <w:kern w:val="1"/>
          <w:sz w:val="24"/>
          <w:szCs w:val="32"/>
        </w:rPr>
        <w:t>&lt;/form&gt;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iraginoSansGB-W3" w:eastAsia="HiraginoSansGB-W3" w:hAnsi="HelveticaNeue" w:cs="HiraginoSansGB-W3"/>
          <w:color w:val="000000"/>
          <w:kern w:val="0"/>
          <w:sz w:val="24"/>
          <w:szCs w:val="32"/>
        </w:rPr>
      </w:pPr>
      <w:r w:rsidRPr="000317B1">
        <w:rPr>
          <w:rFonts w:ascii="HiraginoSansGB-W3" w:eastAsia="HiraginoSansGB-W3" w:hAnsi="HelveticaNeue" w:cs="HiraginoSansGB-W3"/>
          <w:color w:val="000000"/>
          <w:kern w:val="0"/>
          <w:sz w:val="24"/>
          <w:szCs w:val="32"/>
        </w:rPr>
        <w:t>6.display</w:t>
      </w:r>
      <w:r w:rsidRPr="000317B1">
        <w:rPr>
          <w:rFonts w:ascii="HiraginoSansGB-W3" w:eastAsia="HiraginoSansGB-W3" w:hAnsi="HelveticaNeue" w:cs="HiraginoSansGB-W3" w:hint="eastAsia"/>
          <w:color w:val="000000"/>
          <w:kern w:val="0"/>
          <w:sz w:val="24"/>
          <w:szCs w:val="32"/>
        </w:rPr>
        <w:t>属性有哪些值？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iraginoSansGB-W3" w:eastAsia="HiraginoSansGB-W3" w:hAnsi="HelveticaNeue" w:cs="HiraginoSansGB-W3"/>
          <w:bCs/>
          <w:color w:val="000000"/>
          <w:kern w:val="0"/>
          <w:sz w:val="24"/>
          <w:szCs w:val="32"/>
        </w:rPr>
      </w:pPr>
      <w:proofErr w:type="spellStart"/>
      <w:r w:rsidRPr="000317B1">
        <w:rPr>
          <w:rFonts w:ascii="HiraginoSansGB-W3" w:eastAsia="HiraginoSansGB-W3" w:hAnsi="HelveticaNeue" w:cs="HiraginoSansGB-W3"/>
          <w:color w:val="000000"/>
          <w:kern w:val="0"/>
          <w:sz w:val="24"/>
          <w:szCs w:val="32"/>
        </w:rPr>
        <w:t>A.none</w:t>
      </w:r>
      <w:proofErr w:type="spellEnd"/>
      <w:r w:rsidRPr="000317B1">
        <w:rPr>
          <w:rFonts w:ascii="HiraginoSansGB-W3" w:eastAsia="HiraginoSansGB-W3" w:hAnsi="HelveticaNeue" w:cs="HiraginoSansGB-W3"/>
          <w:color w:val="000000"/>
          <w:kern w:val="0"/>
          <w:sz w:val="24"/>
          <w:szCs w:val="32"/>
        </w:rPr>
        <w:t xml:space="preserve"> </w:t>
      </w:r>
      <w:proofErr w:type="spellStart"/>
      <w:r w:rsidRPr="000317B1">
        <w:rPr>
          <w:rFonts w:ascii="HiraginoSansGB-W3" w:eastAsia="HiraginoSansGB-W3" w:hAnsi="HelveticaNeue" w:cs="HiraginoSansGB-W3"/>
          <w:color w:val="000000"/>
          <w:kern w:val="0"/>
          <w:sz w:val="24"/>
          <w:szCs w:val="32"/>
        </w:rPr>
        <w:t>Binline</w:t>
      </w:r>
      <w:proofErr w:type="spellEnd"/>
      <w:r w:rsidRPr="000317B1">
        <w:rPr>
          <w:rFonts w:ascii="HiraginoSansGB-W3" w:eastAsia="HiraginoSansGB-W3" w:hAnsi="HelveticaNeue" w:cs="HiraginoSansGB-W3"/>
          <w:color w:val="000000"/>
          <w:kern w:val="0"/>
          <w:sz w:val="24"/>
          <w:szCs w:val="32"/>
        </w:rPr>
        <w:t xml:space="preserve">-block C table-cell D flex E </w:t>
      </w:r>
      <w:proofErr w:type="spellStart"/>
      <w:r w:rsidRPr="000317B1">
        <w:rPr>
          <w:rFonts w:ascii="HiraginoSansGB-W3" w:eastAsia="HiraginoSansGB-W3" w:hAnsi="HelveticaNeue" w:cs="HiraginoSansGB-W3"/>
          <w:color w:val="000000"/>
          <w:kern w:val="0"/>
          <w:sz w:val="24"/>
          <w:szCs w:val="32"/>
        </w:rPr>
        <w:t>gruid</w:t>
      </w:r>
      <w:proofErr w:type="spellEnd"/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  <w:t>7.</w:t>
      </w:r>
      <w:r w:rsidR="00F62807" w:rsidRPr="000317B1">
        <w:rPr>
          <w:rFonts w:ascii="STSongti-SC-Regular" w:eastAsia="STSongti-SC-Regular" w:hAnsi="HelveticaNeue" w:cs="STSongti-SC-Regular" w:hint="eastAsia"/>
          <w:color w:val="000000"/>
          <w:kern w:val="0"/>
          <w:sz w:val="24"/>
          <w:szCs w:val="32"/>
        </w:rPr>
        <w:t>以</w:t>
      </w:r>
      <w:r w:rsidRPr="000317B1">
        <w:rPr>
          <w:rFonts w:ascii="STSongti-SC-Regular" w:eastAsia="STSongti-SC-Regular" w:hAnsi="HelveticaNeue" w:cs="STSongti-SC-Regular" w:hint="eastAsia"/>
          <w:color w:val="000000"/>
          <w:kern w:val="0"/>
          <w:sz w:val="24"/>
          <w:szCs w:val="32"/>
        </w:rPr>
        <w:t>下那些标签是</w:t>
      </w:r>
      <w:r w:rsidRPr="000317B1"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  <w:t>HTML5</w:t>
      </w:r>
      <w:r w:rsidRPr="000317B1">
        <w:rPr>
          <w:rFonts w:ascii="STSongti-SC-Regular" w:eastAsia="STSongti-SC-Regular" w:hAnsi="HelveticaNeue" w:cs="STSongti-SC-Regular" w:hint="eastAsia"/>
          <w:color w:val="000000"/>
          <w:kern w:val="0"/>
          <w:sz w:val="24"/>
          <w:szCs w:val="32"/>
        </w:rPr>
        <w:t>的新标签？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  <w:t xml:space="preserve">A video B canvas C  </w:t>
      </w:r>
      <w:proofErr w:type="spellStart"/>
      <w:r w:rsidRPr="000317B1"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  <w:t>noscript</w:t>
      </w:r>
      <w:proofErr w:type="spellEnd"/>
      <w:r w:rsidRPr="000317B1"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  <w:t xml:space="preserve"> D </w:t>
      </w:r>
      <w:proofErr w:type="spellStart"/>
      <w:r w:rsidRPr="000317B1"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  <w:t>sessionStorage</w:t>
      </w:r>
      <w:proofErr w:type="spellEnd"/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  <w:t>8.</w:t>
      </w:r>
      <w:r w:rsidRPr="000317B1">
        <w:rPr>
          <w:rFonts w:ascii="STSongti-SC-Regular" w:eastAsia="STSongti-SC-Regular" w:hAnsi="HelveticaNeue" w:cs="STSongti-SC-Regular" w:hint="eastAsia"/>
          <w:color w:val="000000"/>
          <w:kern w:val="0"/>
          <w:sz w:val="24"/>
          <w:szCs w:val="32"/>
        </w:rPr>
        <w:t>下面不是</w:t>
      </w:r>
      <w:proofErr w:type="spellStart"/>
      <w:r w:rsidRPr="000317B1"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  <w:t>nodejs</w:t>
      </w:r>
      <w:proofErr w:type="spellEnd"/>
      <w:r w:rsidRPr="000317B1">
        <w:rPr>
          <w:rFonts w:ascii="STSongti-SC-Regular" w:eastAsia="STSongti-SC-Regular" w:hAnsi="HelveticaNeue" w:cs="STSongti-SC-Regular" w:hint="eastAsia"/>
          <w:color w:val="000000"/>
          <w:kern w:val="0"/>
          <w:sz w:val="24"/>
          <w:szCs w:val="32"/>
        </w:rPr>
        <w:t>特性的是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  <w:t xml:space="preserve">A </w:t>
      </w:r>
      <w:r w:rsidRPr="000317B1">
        <w:rPr>
          <w:rFonts w:ascii="STSongti-SC-Regular" w:eastAsia="STSongti-SC-Regular" w:hAnsi="HelveticaNeue" w:cs="STSongti-SC-Regular" w:hint="eastAsia"/>
          <w:color w:val="000000"/>
          <w:kern w:val="0"/>
          <w:sz w:val="24"/>
          <w:szCs w:val="32"/>
        </w:rPr>
        <w:t>多线程</w:t>
      </w:r>
      <w:r w:rsidRPr="000317B1"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  <w:t xml:space="preserve"> B </w:t>
      </w:r>
      <w:r w:rsidRPr="000317B1">
        <w:rPr>
          <w:rFonts w:ascii="STSongti-SC-Regular" w:eastAsia="STSongti-SC-Regular" w:hAnsi="HelveticaNeue" w:cs="STSongti-SC-Regular" w:hint="eastAsia"/>
          <w:color w:val="000000"/>
          <w:kern w:val="0"/>
          <w:sz w:val="24"/>
          <w:szCs w:val="32"/>
        </w:rPr>
        <w:t>事件驱动</w:t>
      </w:r>
      <w:r w:rsidRPr="000317B1"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  <w:t xml:space="preserve"> C </w:t>
      </w:r>
      <w:r w:rsidRPr="000317B1">
        <w:rPr>
          <w:rFonts w:ascii="STSongti-SC-Regular" w:eastAsia="STSongti-SC-Regular" w:hAnsi="HelveticaNeue" w:cs="STSongti-SC-Regular" w:hint="eastAsia"/>
          <w:color w:val="000000"/>
          <w:kern w:val="0"/>
          <w:sz w:val="24"/>
          <w:szCs w:val="32"/>
        </w:rPr>
        <w:t>同步</w:t>
      </w:r>
      <w:r w:rsidRPr="000317B1"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  <w:t xml:space="preserve">I/O D </w:t>
      </w:r>
      <w:r w:rsidRPr="000317B1">
        <w:rPr>
          <w:rFonts w:ascii="STSongti-SC-Regular" w:eastAsia="STSongti-SC-Regular" w:hAnsi="HelveticaNeue" w:cs="STSongti-SC-Regular" w:hint="eastAsia"/>
          <w:color w:val="000000"/>
          <w:kern w:val="0"/>
          <w:sz w:val="24"/>
          <w:szCs w:val="32"/>
        </w:rPr>
        <w:t>非阻塞</w:t>
      </w:r>
      <w:r w:rsidRPr="000317B1"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  <w:t xml:space="preserve"> 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  <w:t>9.</w:t>
      </w:r>
      <w:r w:rsidRPr="000317B1">
        <w:rPr>
          <w:rFonts w:ascii="STSongti-SC-Regular" w:eastAsia="STSongti-SC-Regular" w:hAnsi="HelveticaNeue" w:cs="STSongti-SC-Regular" w:hint="eastAsia"/>
          <w:color w:val="000000"/>
          <w:kern w:val="0"/>
          <w:sz w:val="24"/>
          <w:szCs w:val="32"/>
        </w:rPr>
        <w:t>以下属于</w:t>
      </w:r>
      <w:r w:rsidRPr="000317B1"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  <w:t>react</w:t>
      </w:r>
      <w:r w:rsidRPr="000317B1">
        <w:rPr>
          <w:rFonts w:ascii="STSongti-SC-Regular" w:eastAsia="STSongti-SC-Regular" w:hAnsi="HelveticaNeue" w:cs="STSongti-SC-Regular" w:hint="eastAsia"/>
          <w:color w:val="000000"/>
          <w:kern w:val="0"/>
          <w:sz w:val="24"/>
          <w:szCs w:val="32"/>
        </w:rPr>
        <w:t>生命周期函数的是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</w:pPr>
      <w:proofErr w:type="spellStart"/>
      <w:r w:rsidRPr="000317B1"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  <w:t>AbeforeCreate</w:t>
      </w:r>
      <w:proofErr w:type="spellEnd"/>
      <w:r w:rsidRPr="000317B1">
        <w:rPr>
          <w:rFonts w:ascii="STSongti-SC-Regular" w:eastAsia="STSongti-SC-Regular" w:hAnsi="HelveticaNeue" w:cs="STSongti-SC-Regular"/>
          <w:color w:val="000000"/>
          <w:kern w:val="0"/>
          <w:sz w:val="24"/>
          <w:szCs w:val="32"/>
        </w:rPr>
        <w:t xml:space="preserve">() B </w:t>
      </w: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componentDidMount</w:t>
      </w:r>
      <w:proofErr w:type="spellEnd"/>
      <w:r w:rsidRPr="000317B1">
        <w:rPr>
          <w:rFonts w:ascii="PingFangSC-Regular" w:eastAsia="PingFangSC-Regular" w:hAnsi="Menlo-Regular" w:cs="PingFangSC-Regular"/>
          <w:color w:val="000000"/>
          <w:kern w:val="0"/>
          <w:sz w:val="24"/>
          <w:szCs w:val="32"/>
        </w:rPr>
        <w:t>()</w:t>
      </w:r>
      <w:r w:rsidRPr="000317B1">
        <w:rPr>
          <w:rFonts w:ascii="STSongti-SC-Regular" w:eastAsia="STSongti-SC-Regular" w:hAnsi="Menlo-Regular" w:cs="STSongti-SC-Regular"/>
          <w:color w:val="000000"/>
          <w:kern w:val="0"/>
          <w:sz w:val="24"/>
          <w:szCs w:val="32"/>
        </w:rPr>
        <w:t xml:space="preserve"> C </w:t>
      </w:r>
      <w:proofErr w:type="spellStart"/>
      <w:r w:rsidRPr="000317B1">
        <w:rPr>
          <w:rFonts w:ascii="Menlo-Regular" w:eastAsia="STSongti-SC-Regular" w:hAnsi="Menlo-Regular" w:cs="Menlo-Regular"/>
          <w:color w:val="000000"/>
          <w:kern w:val="0"/>
          <w:sz w:val="24"/>
          <w:szCs w:val="32"/>
        </w:rPr>
        <w:t>shouldComponentUpdate</w:t>
      </w:r>
      <w:r w:rsidR="00F62807" w:rsidRPr="000317B1">
        <w:rPr>
          <w:rFonts w:ascii="STSongti-SC-Regular" w:eastAsia="STSongti-SC-Regular" w:hAnsi="Menlo-Regular" w:cs="STSongti-SC-Regular"/>
          <w:color w:val="000000"/>
          <w:kern w:val="0"/>
          <w:sz w:val="24"/>
          <w:szCs w:val="32"/>
        </w:rPr>
        <w:t>DbeforeDestroy</w:t>
      </w:r>
      <w:proofErr w:type="spellEnd"/>
      <w:r w:rsidR="00F62807" w:rsidRPr="000317B1">
        <w:rPr>
          <w:rFonts w:ascii="STSongti-SC-Regular" w:eastAsia="STSongti-SC-Regular" w:hAnsi="Menlo-Regular" w:cs="STSongti-SC-Regular"/>
          <w:color w:val="000000"/>
          <w:kern w:val="0"/>
          <w:sz w:val="24"/>
          <w:szCs w:val="32"/>
        </w:rPr>
        <w:t>()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hAnsi="Menlo-Regular" w:cs="STSongti-SC-Regular"/>
          <w:color w:val="000000"/>
          <w:kern w:val="0"/>
          <w:sz w:val="24"/>
          <w:szCs w:val="32"/>
        </w:rPr>
        <w:t>10.</w:t>
      </w:r>
      <w:r w:rsidRPr="000317B1">
        <w:rPr>
          <w:rFonts w:ascii="STSongti-SC-Regular" w:eastAsia="STSongti-SC-Regular" w:hAnsi="Menlo-Regular" w:cs="STSongti-SC-Regular" w:hint="eastAsia"/>
          <w:color w:val="000000"/>
          <w:kern w:val="0"/>
          <w:sz w:val="24"/>
          <w:szCs w:val="32"/>
        </w:rPr>
        <w:t>如何避免全局变量的污染正确的做法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hAnsi="Menlo-Regular" w:cs="STSongti-SC-Regular"/>
          <w:color w:val="000000"/>
          <w:kern w:val="0"/>
          <w:sz w:val="24"/>
          <w:szCs w:val="32"/>
        </w:rPr>
        <w:t>A</w:t>
      </w:r>
      <w:r w:rsidRPr="000317B1">
        <w:rPr>
          <w:rFonts w:ascii="STSongti-SC-Regular" w:eastAsia="STSongti-SC-Regular" w:hAnsi="Menlo-Regular" w:cs="STSongti-SC-Regular" w:hint="eastAsia"/>
          <w:color w:val="000000"/>
          <w:kern w:val="0"/>
          <w:sz w:val="24"/>
          <w:szCs w:val="32"/>
        </w:rPr>
        <w:t>模块</w:t>
      </w:r>
      <w:r w:rsidRPr="000317B1">
        <w:rPr>
          <w:rFonts w:ascii="STSongti-SC-Regular" w:eastAsia="STSongti-SC-Regular" w:hAnsi="Menlo-Regular" w:cs="STSongti-SC-Regular"/>
          <w:color w:val="000000"/>
          <w:kern w:val="0"/>
          <w:sz w:val="24"/>
          <w:szCs w:val="32"/>
        </w:rPr>
        <w:t>B</w:t>
      </w:r>
      <w:r w:rsidRPr="000317B1">
        <w:rPr>
          <w:rFonts w:ascii="STSongti-SC-Regular" w:eastAsia="STSongti-SC-Regular" w:hAnsi="Menlo-Regular" w:cs="STSongti-SC-Regular" w:hint="eastAsia"/>
          <w:color w:val="000000"/>
          <w:kern w:val="0"/>
          <w:sz w:val="24"/>
          <w:szCs w:val="32"/>
        </w:rPr>
        <w:t>命名空间</w:t>
      </w:r>
      <w:r w:rsidRPr="000317B1">
        <w:rPr>
          <w:rFonts w:ascii="STSongti-SC-Regular" w:eastAsia="STSongti-SC-Regular" w:hAnsi="Menlo-Regular" w:cs="STSongti-SC-Regular"/>
          <w:color w:val="000000"/>
          <w:kern w:val="0"/>
          <w:sz w:val="24"/>
          <w:szCs w:val="32"/>
        </w:rPr>
        <w:t>C</w:t>
      </w:r>
      <w:r w:rsidRPr="000317B1">
        <w:rPr>
          <w:rFonts w:ascii="STSongti-SC-Regular" w:eastAsia="STSongti-SC-Regular" w:hAnsi="Menlo-Regular" w:cs="STSongti-SC-Regular" w:hint="eastAsia"/>
          <w:color w:val="000000"/>
          <w:kern w:val="0"/>
          <w:sz w:val="24"/>
          <w:szCs w:val="32"/>
        </w:rPr>
        <w:t>匿名函数</w:t>
      </w:r>
      <w:r w:rsidRPr="000317B1">
        <w:rPr>
          <w:rFonts w:ascii="STSongti-SC-Regular" w:eastAsia="STSongti-SC-Regular" w:hAnsi="Menlo-Regular" w:cs="STSongti-SC-Regular"/>
          <w:color w:val="000000"/>
          <w:kern w:val="0"/>
          <w:sz w:val="24"/>
          <w:szCs w:val="32"/>
        </w:rPr>
        <w:t>D</w:t>
      </w:r>
      <w:r w:rsidR="00F62807" w:rsidRPr="000317B1">
        <w:rPr>
          <w:rFonts w:ascii="STSongti-SC-Regular" w:eastAsia="STSongti-SC-Regular" w:hAnsi="Menlo-Regular" w:cs="STSongti-SC-Regular" w:hint="eastAsia"/>
          <w:color w:val="000000"/>
          <w:kern w:val="0"/>
          <w:sz w:val="24"/>
          <w:szCs w:val="32"/>
        </w:rPr>
        <w:t>闭包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</w:pP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Menlo-Regular" w:cs="STSongti-SC-Regular" w:hint="eastAsia"/>
          <w:color w:val="000000"/>
          <w:kern w:val="1"/>
          <w:sz w:val="24"/>
          <w:szCs w:val="32"/>
        </w:rPr>
        <w:t>三</w:t>
      </w:r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.</w:t>
      </w:r>
      <w:r w:rsidRPr="000317B1">
        <w:rPr>
          <w:rFonts w:ascii="STSongti-SC-Regular" w:eastAsia="STSongti-SC-Regular" w:hAnsi="Menlo-Regular" w:cs="STSongti-SC-Regular" w:hint="eastAsia"/>
          <w:color w:val="000000"/>
          <w:kern w:val="1"/>
          <w:sz w:val="24"/>
          <w:szCs w:val="32"/>
        </w:rPr>
        <w:t>判断题（</w:t>
      </w:r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5*2=10</w:t>
      </w:r>
      <w:r w:rsidRPr="000317B1">
        <w:rPr>
          <w:rFonts w:ascii="STSongti-SC-Regular" w:eastAsia="STSongti-SC-Regular" w:hAnsi="Menlo-Regular" w:cs="STSongti-SC-Regular" w:hint="eastAsia"/>
          <w:color w:val="000000"/>
          <w:kern w:val="1"/>
          <w:sz w:val="24"/>
          <w:szCs w:val="32"/>
        </w:rPr>
        <w:t>分）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1.function BFD(a){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lastRenderedPageBreak/>
        <w:t xml:space="preserve">  a=a||{}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 xml:space="preserve">  for(</w:t>
      </w:r>
      <w:proofErr w:type="spellStart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var</w:t>
      </w:r>
      <w:proofErr w:type="spellEnd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 xml:space="preserve"> key in a){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 xml:space="preserve">    </w:t>
      </w:r>
      <w:proofErr w:type="spellStart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Object.defineProperty</w:t>
      </w:r>
      <w:proofErr w:type="spellEnd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(</w:t>
      </w:r>
      <w:proofErr w:type="spellStart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this,key</w:t>
      </w:r>
      <w:proofErr w:type="spellEnd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,{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 xml:space="preserve">      </w:t>
      </w:r>
      <w:proofErr w:type="spellStart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get:function</w:t>
      </w:r>
      <w:proofErr w:type="spellEnd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(){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 xml:space="preserve">        return a[key]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 xml:space="preserve">      }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 xml:space="preserve">    },{</w:t>
      </w:r>
      <w:proofErr w:type="spellStart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enumerable:false</w:t>
      </w:r>
      <w:proofErr w:type="spellEnd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})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 xml:space="preserve">  }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}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</w:pPr>
      <w:proofErr w:type="spellStart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var</w:t>
      </w:r>
      <w:proofErr w:type="spellEnd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 xml:space="preserve"> </w:t>
      </w:r>
      <w:proofErr w:type="spellStart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bfd</w:t>
      </w:r>
      <w:proofErr w:type="spellEnd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=new BFD({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 xml:space="preserve">  x:'x',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 xml:space="preserve">  y:'yy',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 xml:space="preserve">  z:'zzz'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})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</w:pPr>
      <w:proofErr w:type="spellStart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bfd.y</w:t>
      </w:r>
      <w:proofErr w:type="spellEnd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()</w:t>
      </w:r>
      <w:r w:rsidRPr="000317B1">
        <w:rPr>
          <w:rFonts w:ascii="STSongti-SC-Regular" w:eastAsia="STSongti-SC-Regular" w:hAnsi="Menlo-Regular" w:cs="STSongti-SC-Regular" w:hint="eastAsia"/>
          <w:color w:val="000000"/>
          <w:kern w:val="1"/>
          <w:sz w:val="24"/>
          <w:szCs w:val="32"/>
        </w:rPr>
        <w:t>运行结果是抛出</w:t>
      </w:r>
      <w:proofErr w:type="spellStart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TypeError</w:t>
      </w:r>
      <w:proofErr w:type="spellEnd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 xml:space="preserve"> string is not a function  </w:t>
      </w:r>
      <w:r w:rsidRPr="000317B1">
        <w:rPr>
          <w:rFonts w:ascii="STSongti-SC-Regular" w:eastAsia="STSongti-SC-Regular" w:hAnsi="Menlo-Regular" w:cs="STSongti-SC-Regular" w:hint="eastAsia"/>
          <w:color w:val="000000"/>
          <w:kern w:val="1"/>
          <w:sz w:val="24"/>
          <w:szCs w:val="32"/>
        </w:rPr>
        <w:t>且</w:t>
      </w:r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 xml:space="preserve">  console.log(</w:t>
      </w:r>
      <w:proofErr w:type="spellStart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bfd.y</w:t>
      </w:r>
      <w:proofErr w:type="spellEnd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)</w:t>
      </w:r>
      <w:r w:rsidRPr="000317B1">
        <w:rPr>
          <w:rFonts w:ascii="STSongti-SC-Regular" w:eastAsia="STSongti-SC-Regular" w:hAnsi="Menlo-Regular" w:cs="STSongti-SC-Regular" w:hint="eastAsia"/>
          <w:color w:val="000000"/>
          <w:kern w:val="1"/>
          <w:sz w:val="24"/>
          <w:szCs w:val="32"/>
        </w:rPr>
        <w:t>输出结果为</w:t>
      </w:r>
      <w:proofErr w:type="spellStart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yy</w:t>
      </w:r>
      <w:proofErr w:type="spellEnd"/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 xml:space="preserve"> 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 xml:space="preserve">A </w:t>
      </w:r>
      <w:r w:rsidRPr="000317B1">
        <w:rPr>
          <w:rFonts w:ascii="STSongti-SC-Regular" w:eastAsia="STSongti-SC-Regular" w:hAnsi="Menlo-Regular" w:cs="STSongti-SC-Regular" w:hint="eastAsia"/>
          <w:color w:val="000000"/>
          <w:kern w:val="1"/>
          <w:sz w:val="24"/>
          <w:szCs w:val="32"/>
        </w:rPr>
        <w:t>对</w:t>
      </w:r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 xml:space="preserve"> B </w:t>
      </w:r>
      <w:r w:rsidRPr="000317B1">
        <w:rPr>
          <w:rFonts w:ascii="STSongti-SC-Regular" w:eastAsia="STSongti-SC-Regular" w:hAnsi="Menlo-Regular" w:cs="STSongti-SC-Regular" w:hint="eastAsia"/>
          <w:color w:val="000000"/>
          <w:kern w:val="1"/>
          <w:sz w:val="24"/>
          <w:szCs w:val="32"/>
        </w:rPr>
        <w:t>错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Courier" w:eastAsia="STSongti-SC-Regular" w:hAnsi="Courier" w:cs="Courier"/>
          <w:color w:val="000000"/>
          <w:kern w:val="0"/>
          <w:sz w:val="24"/>
          <w:szCs w:val="32"/>
        </w:rPr>
      </w:pPr>
      <w:r w:rsidRPr="000317B1">
        <w:rPr>
          <w:rFonts w:ascii="STSongti-SC-Regular" w:eastAsia="STSongti-SC-Regular" w:hAnsi="Menlo-Regular" w:cs="STSongti-SC-Regular"/>
          <w:color w:val="000000"/>
          <w:kern w:val="1"/>
          <w:sz w:val="24"/>
          <w:szCs w:val="32"/>
        </w:rPr>
        <w:t>2.</w:t>
      </w:r>
      <w:r w:rsidRPr="000317B1">
        <w:rPr>
          <w:rFonts w:ascii="Courier" w:eastAsia="STSongti-SC-Regular" w:hAnsi="Courier" w:cs="Courier"/>
          <w:color w:val="000000"/>
          <w:kern w:val="0"/>
          <w:sz w:val="24"/>
          <w:szCs w:val="32"/>
        </w:rPr>
        <w:t>function f(){ return f; }</w:t>
      </w:r>
    </w:p>
    <w:p w:rsidR="000317B1" w:rsidRPr="000317B1" w:rsidRDefault="000317B1">
      <w:pPr>
        <w:autoSpaceDE w:val="0"/>
        <w:autoSpaceDN w:val="0"/>
        <w:adjustRightInd w:val="0"/>
        <w:spacing w:line="320" w:lineRule="atLeast"/>
        <w:jc w:val="left"/>
        <w:rPr>
          <w:rFonts w:ascii="Courier" w:eastAsia="STSongti-SC-Regular" w:hAnsi="Courier" w:cs="Courier"/>
          <w:color w:val="000000"/>
          <w:kern w:val="0"/>
          <w:sz w:val="24"/>
          <w:szCs w:val="32"/>
        </w:rPr>
      </w:pPr>
      <w:r w:rsidRPr="000317B1">
        <w:rPr>
          <w:rFonts w:ascii="Courier" w:eastAsia="STSongti-SC-Regular" w:hAnsi="Courier" w:cs="Courier"/>
          <w:color w:val="000000"/>
          <w:kern w:val="0"/>
          <w:sz w:val="24"/>
          <w:szCs w:val="32"/>
        </w:rPr>
        <w:t xml:space="preserve">  new f() </w:t>
      </w:r>
      <w:proofErr w:type="spellStart"/>
      <w:r w:rsidRPr="000317B1">
        <w:rPr>
          <w:rFonts w:ascii="Courier" w:eastAsia="STSongti-SC-Regular" w:hAnsi="Courier" w:cs="Courier"/>
          <w:color w:val="000000"/>
          <w:kern w:val="0"/>
          <w:sz w:val="24"/>
          <w:szCs w:val="32"/>
        </w:rPr>
        <w:t>instanceof</w:t>
      </w:r>
      <w:proofErr w:type="spellEnd"/>
      <w:r w:rsidRPr="000317B1">
        <w:rPr>
          <w:rFonts w:ascii="Courier" w:eastAsia="STSongti-SC-Regular" w:hAnsi="Courier" w:cs="Courier"/>
          <w:color w:val="000000"/>
          <w:kern w:val="0"/>
          <w:sz w:val="24"/>
          <w:szCs w:val="32"/>
        </w:rPr>
        <w:t xml:space="preserve"> f;</w:t>
      </w:r>
    </w:p>
    <w:p w:rsidR="000317B1" w:rsidRPr="000317B1" w:rsidRDefault="000317B1">
      <w:pPr>
        <w:autoSpaceDE w:val="0"/>
        <w:autoSpaceDN w:val="0"/>
        <w:adjustRightInd w:val="0"/>
        <w:spacing w:line="320" w:lineRule="atLeast"/>
        <w:jc w:val="left"/>
        <w:rPr>
          <w:rFonts w:ascii="PingFangSC-Regular" w:eastAsia="PingFangSC-Regular" w:hAnsi="Courier" w:cs="PingFangSC-Regular"/>
          <w:color w:val="000000"/>
          <w:kern w:val="0"/>
          <w:sz w:val="24"/>
          <w:szCs w:val="32"/>
        </w:rPr>
      </w:pPr>
      <w:r w:rsidRPr="000317B1">
        <w:rPr>
          <w:rFonts w:ascii="Courier" w:eastAsia="STSongti-SC-Regular" w:hAnsi="Courier" w:cs="Courier"/>
          <w:color w:val="000000"/>
          <w:kern w:val="0"/>
          <w:sz w:val="24"/>
          <w:szCs w:val="32"/>
        </w:rPr>
        <w:t>A</w:t>
      </w:r>
      <w:r w:rsidRPr="000317B1">
        <w:rPr>
          <w:rFonts w:ascii="PingFangSC-Regular" w:eastAsia="PingFangSC-Regular" w:hAnsi="Courier" w:cs="PingFangSC-Regular" w:hint="eastAsia"/>
          <w:color w:val="000000"/>
          <w:kern w:val="0"/>
          <w:sz w:val="24"/>
          <w:szCs w:val="32"/>
        </w:rPr>
        <w:t>对</w:t>
      </w:r>
      <w:r w:rsidRPr="000317B1">
        <w:rPr>
          <w:rFonts w:ascii="Courier" w:eastAsia="PingFangSC-Regular" w:hAnsi="Courier" w:cs="Courier"/>
          <w:color w:val="000000"/>
          <w:kern w:val="0"/>
          <w:sz w:val="24"/>
          <w:szCs w:val="32"/>
        </w:rPr>
        <w:t>B</w:t>
      </w:r>
      <w:r w:rsidRPr="000317B1">
        <w:rPr>
          <w:rFonts w:ascii="PingFangSC-Regular" w:eastAsia="PingFangSC-Regular" w:hAnsi="Courier" w:cs="PingFangSC-Regular" w:hint="eastAsia"/>
          <w:color w:val="000000"/>
          <w:kern w:val="0"/>
          <w:sz w:val="24"/>
          <w:szCs w:val="32"/>
        </w:rPr>
        <w:t>错</w:t>
      </w:r>
    </w:p>
    <w:p w:rsidR="000317B1" w:rsidRPr="000317B1" w:rsidRDefault="000317B1">
      <w:pPr>
        <w:autoSpaceDE w:val="0"/>
        <w:autoSpaceDN w:val="0"/>
        <w:adjustRightInd w:val="0"/>
        <w:spacing w:line="320" w:lineRule="atLeast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0317B1" w:rsidRPr="000317B1" w:rsidRDefault="000317B1">
      <w:pPr>
        <w:autoSpaceDE w:val="0"/>
        <w:autoSpaceDN w:val="0"/>
        <w:adjustRightInd w:val="0"/>
        <w:spacing w:line="320" w:lineRule="atLeast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3.overflow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：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 xml:space="preserve">auto 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是可以清楚元素浮动带来的影响</w:t>
      </w:r>
    </w:p>
    <w:p w:rsidR="000317B1" w:rsidRPr="000317B1" w:rsidRDefault="000317B1">
      <w:pPr>
        <w:autoSpaceDE w:val="0"/>
        <w:autoSpaceDN w:val="0"/>
        <w:adjustRightInd w:val="0"/>
        <w:spacing w:line="320" w:lineRule="atLeast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A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对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B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错</w:t>
      </w:r>
    </w:p>
    <w:p w:rsidR="000317B1" w:rsidRPr="000317B1" w:rsidRDefault="000317B1">
      <w:pPr>
        <w:autoSpaceDE w:val="0"/>
        <w:autoSpaceDN w:val="0"/>
        <w:adjustRightInd w:val="0"/>
        <w:spacing w:line="320" w:lineRule="atLeast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4var a=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‘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key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’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 xml:space="preserve"> ,o={[a]: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’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hello world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’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}</w:t>
      </w:r>
    </w:p>
    <w:p w:rsidR="000317B1" w:rsidRPr="000317B1" w:rsidRDefault="000317B1">
      <w:pPr>
        <w:autoSpaceDE w:val="0"/>
        <w:autoSpaceDN w:val="0"/>
        <w:adjustRightInd w:val="0"/>
        <w:spacing w:line="320" w:lineRule="atLeast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 xml:space="preserve">console.log(o. key) 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可以输出‘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hello world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’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 xml:space="preserve"> </w:t>
      </w:r>
    </w:p>
    <w:p w:rsidR="000317B1" w:rsidRPr="000317B1" w:rsidRDefault="000317B1">
      <w:pPr>
        <w:autoSpaceDE w:val="0"/>
        <w:autoSpaceDN w:val="0"/>
        <w:adjustRightInd w:val="0"/>
        <w:spacing w:line="320" w:lineRule="atLeast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A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对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B</w:t>
      </w:r>
      <w:r w:rsidR="00F62807"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错</w:t>
      </w:r>
    </w:p>
    <w:p w:rsidR="000317B1" w:rsidRPr="000317B1" w:rsidRDefault="000317B1">
      <w:pPr>
        <w:autoSpaceDE w:val="0"/>
        <w:autoSpaceDN w:val="0"/>
        <w:adjustRightInd w:val="0"/>
        <w:spacing w:line="320" w:lineRule="atLeast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5.xss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是一种网站应用程序的安全漏洞攻击，是代码注入的一种。</w:t>
      </w:r>
      <w:proofErr w:type="spellStart"/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csrf</w:t>
      </w:r>
      <w:proofErr w:type="spellEnd"/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是一种对网站的恶意利用，但是没有</w:t>
      </w:r>
      <w:proofErr w:type="spellStart"/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xss</w:t>
      </w:r>
      <w:proofErr w:type="spellEnd"/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危险性大</w:t>
      </w:r>
    </w:p>
    <w:p w:rsidR="000317B1" w:rsidRPr="000317B1" w:rsidRDefault="000317B1">
      <w:pPr>
        <w:autoSpaceDE w:val="0"/>
        <w:autoSpaceDN w:val="0"/>
        <w:adjustRightInd w:val="0"/>
        <w:spacing w:line="320" w:lineRule="atLeast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A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对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B</w:t>
      </w:r>
      <w:r w:rsidR="00F62807"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错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四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.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综合题（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10*3=30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分）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1.HTTP</w:t>
      </w:r>
      <w:r w:rsidR="00E027B3"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分几层，</w:t>
      </w:r>
      <w:r w:rsidR="005D570B"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每层</w:t>
      </w:r>
      <w:r w:rsidR="00E027B3"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分别干了哪</w:t>
      </w:r>
      <w:r w:rsidR="005D570B"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些事，以及简单概述一下http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的三次握手（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10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）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2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用二分法找出随机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1-100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随机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20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个整数中的最小数（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15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）</w:t>
      </w:r>
    </w:p>
    <w:p w:rsidR="000317B1" w:rsidRPr="000317B1" w:rsidRDefault="000317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3.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用递归实现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1-100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的加法求和（</w:t>
      </w:r>
      <w:r w:rsidRPr="000317B1"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  <w:t>5</w:t>
      </w: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）</w:t>
      </w: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</w:p>
    <w:p w:rsidR="00E027B3" w:rsidRPr="000317B1" w:rsidRDefault="00E027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答案:一、</w:t>
      </w:r>
      <w:r w:rsidR="00F62807"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ACACB BDBBC</w:t>
      </w:r>
    </w:p>
    <w:p w:rsidR="00F62807" w:rsidRPr="000317B1" w:rsidRDefault="00F628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 xml:space="preserve">二、ABCDE BE ABD ACD AD ABC </w:t>
      </w:r>
      <w:r w:rsidR="005D570B"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ABD AC BC ABCD</w:t>
      </w:r>
    </w:p>
    <w:p w:rsidR="005D570B" w:rsidRPr="000317B1" w:rsidRDefault="005D57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</w:pPr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 xml:space="preserve">三、A B </w:t>
      </w:r>
      <w:proofErr w:type="spellStart"/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>B</w:t>
      </w:r>
      <w:proofErr w:type="spellEnd"/>
      <w:r w:rsidRPr="000317B1">
        <w:rPr>
          <w:rFonts w:ascii="STSongti-SC-Regular" w:eastAsia="STSongti-SC-Regular" w:hAnsi="Courier" w:cs="STSongti-SC-Regular" w:hint="eastAsia"/>
          <w:color w:val="000000"/>
          <w:kern w:val="1"/>
          <w:sz w:val="24"/>
          <w:szCs w:val="32"/>
        </w:rPr>
        <w:t xml:space="preserve"> A B</w:t>
      </w:r>
    </w:p>
    <w:sectPr w:rsidR="005D570B" w:rsidRPr="000317B1">
      <w:pgSz w:w="11900" w:h="16840"/>
      <w:pgMar w:top="1008" w:right="1008" w:bottom="1440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Songti-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NewPSMT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enl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ingFang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iraginoSansGB-W3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BookAntiqu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TSongti-SC-Ligh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7110D56"/>
    <w:multiLevelType w:val="hybridMultilevel"/>
    <w:tmpl w:val="61AC8F1C"/>
    <w:lvl w:ilvl="0" w:tplc="B3B47E28">
      <w:start w:val="1"/>
      <w:numFmt w:val="upperLetter"/>
      <w:lvlText w:val="%1、"/>
      <w:lvlJc w:val="left"/>
      <w:pPr>
        <w:ind w:left="885" w:hanging="720"/>
      </w:pPr>
      <w:rPr>
        <w:rFonts w:eastAsia="STSongti-SC-Regular"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4" w15:restartNumberingAfterBreak="0">
    <w:nsid w:val="623C59AE"/>
    <w:multiLevelType w:val="hybridMultilevel"/>
    <w:tmpl w:val="6C16280A"/>
    <w:lvl w:ilvl="0" w:tplc="F8743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28"/>
    <w:rsid w:val="000317B1"/>
    <w:rsid w:val="005D570B"/>
    <w:rsid w:val="00C85228"/>
    <w:rsid w:val="00E027B3"/>
    <w:rsid w:val="00F6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7973F2D-F025-45C1-BC8A-019E54DD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FD-316\Desktop\&#30334;&#20998;&#28857;&#21069;&#31471;&#38754;&#35797;&#39064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百分点前端面试题</Template>
  <TotalTime>1</TotalTime>
  <Pages>7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BFD-316</dc:creator>
  <cp:keywords>cursorLocation=1701, fitsPagesWidth=1</cp:keywords>
  <dc:description/>
  <cp:lastModifiedBy>BFD-316</cp:lastModifiedBy>
  <cp:revision>1</cp:revision>
  <dcterms:created xsi:type="dcterms:W3CDTF">2017-10-27T09:46:00Z</dcterms:created>
  <dcterms:modified xsi:type="dcterms:W3CDTF">2017-10-27T09:47:00Z</dcterms:modified>
</cp:coreProperties>
</file>